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74" w:rsidRDefault="002F28D3">
      <w:pPr>
        <w:spacing w:before="60"/>
        <w:ind w:left="3801" w:right="3208"/>
        <w:jc w:val="center"/>
        <w:rPr>
          <w:rFonts w:ascii="DejaVu Sans" w:eastAsia="DejaVu Sans" w:hAnsi="DejaVu Sans" w:cs="DejaVu Sans"/>
          <w:sz w:val="34"/>
          <w:szCs w:val="34"/>
        </w:rPr>
      </w:pPr>
      <w:r w:rsidRPr="002F28D3">
        <w:pict>
          <v:group id="_x0000_s1046" style="position:absolute;left:0;text-align:left;margin-left:19.45pt;margin-top:19.45pt;width:575.35pt;height:753.1pt;z-index:-251659264;mso-position-horizontal-relative:page;mso-position-vertical-relative:page" coordorigin="389,389" coordsize="11507,15062">
            <v:group id="_x0000_s1047" style="position:absolute;left:478;top:15405;width:11372;height:0" coordorigin="478,15405" coordsize="11372,0">
              <v:shape id="_x0000_s1058" style="position:absolute;left:478;top:15405;width:11372;height:0" coordorigin="478,15405" coordsize="11372,0" path="m478,15405r11372,e" filled="f" strokeweight="4.6pt">
                <v:path arrowok="t"/>
              </v:shape>
              <v:group id="_x0000_s1048" style="position:absolute;left:11805;top:478;width:0;height:14884" coordorigin="11805,478" coordsize="0,14884">
                <v:shape id="_x0000_s1057" style="position:absolute;left:11805;top:478;width:0;height:14884" coordorigin="11805,478" coordsize="0,14884" path="m11805,478r,14884e" filled="f" strokeweight="4.6pt">
                  <v:path arrowok="t"/>
                </v:shape>
                <v:group id="_x0000_s1049" style="position:absolute;left:390;top:390;width:90;height:14972" coordorigin="390,390" coordsize="90,14972">
                  <v:shape id="_x0000_s1056" style="position:absolute;left:390;top:390;width:90;height:14972" coordorigin="390,390" coordsize="90,14972" path="m434,15316r46,-44l480,480,434,434,390,390r,14972l434,15316xe" fillcolor="aqua" stroked="f">
                    <v:path arrowok="t"/>
                  </v:shape>
                  <v:group id="_x0000_s1050" style="position:absolute;left:11672;top:390;width:90;height:14972" coordorigin="11672,390" coordsize="90,14972">
                    <v:shape id="_x0000_s1055" style="position:absolute;left:11672;top:390;width:90;height:14972" coordorigin="11672,390" coordsize="90,14972" path="m11716,15316r46,46l11762,390r-46,44l11672,480r,14792l11716,15316xe" fillcolor="aqua" stroked="f">
                      <v:path arrowok="t"/>
                    </v:shape>
                    <v:group id="_x0000_s1051" style="position:absolute;left:390;top:390;width:11372;height:90" coordorigin="390,390" coordsize="11372,90">
                      <v:shape id="_x0000_s1054" style="position:absolute;left:390;top:390;width:11372;height:90" coordorigin="390,390" coordsize="11372,90" path="m11716,434r46,-44l390,390r44,44l480,480r11192,l11716,434xe" fillcolor="aqua" stroked="f">
                        <v:path arrowok="t"/>
                      </v:shape>
                      <v:group id="_x0000_s1052" style="position:absolute;left:390;top:15272;width:11372;height:90" coordorigin="390,15272" coordsize="11372,90">
                        <v:shape id="_x0000_s1053" style="position:absolute;left:390;top:15272;width:11372;height:90" coordorigin="390,15272" coordsize="11372,90" path="m11716,15316r-44,-44l480,15272r-46,44l390,15362r11372,l11716,15316xe" fillcolor="aqua" stroked="f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2F28D3">
        <w:pict>
          <v:group id="_x0000_s1041" style="position:absolute;left:0;text-align:left;margin-left:57.05pt;margin-top:654.5pt;width:501.4pt;height:12pt;z-index:-251660288;mso-position-horizontal-relative:page;mso-position-vertical-relative:page" coordorigin="1141,13090" coordsize="10028,240">
            <v:group id="_x0000_s1042" style="position:absolute;left:1142;top:13096;width:10026;height:230" coordorigin="1142,13096" coordsize="10026,230">
              <v:shape id="_x0000_s1045" style="position:absolute;left:1142;top:13096;width:10026;height:230" coordorigin="1142,13096" coordsize="10026,230" path="m1142,13326r10026,l11168,13096r-10026,l1142,13326xe" fillcolor="#e4e4e4" stroked="f">
                <v:path arrowok="t"/>
              </v:shape>
              <v:group id="_x0000_s1043" style="position:absolute;left:1147;top:13096;width:0;height:228" coordorigin="1147,13096" coordsize="0,228">
                <v:shape id="_x0000_s1044" style="position:absolute;left:1147;top:13096;width:0;height:228" coordorigin="1147,13096" coordsize="0,228" path="m1147,13096r,228e" filled="f" strokeweight=".6pt">
                  <v:path arrowok="t"/>
                </v:shape>
              </v:group>
            </v:group>
            <w10:wrap anchorx="page" anchory="page"/>
          </v:group>
        </w:pict>
      </w:r>
      <w:r w:rsidR="001458DC">
        <w:rPr>
          <w:rFonts w:ascii="DejaVu Sans" w:eastAsia="DejaVu Sans" w:hAnsi="DejaVu Sans" w:cs="DejaVu Sans"/>
          <w:spacing w:val="-1"/>
          <w:sz w:val="34"/>
          <w:szCs w:val="34"/>
        </w:rPr>
        <w:t>A</w:t>
      </w:r>
      <w:r w:rsidR="001458DC">
        <w:rPr>
          <w:rFonts w:ascii="DejaVu Sans" w:eastAsia="DejaVu Sans" w:hAnsi="DejaVu Sans" w:cs="DejaVu Sans"/>
          <w:sz w:val="34"/>
          <w:szCs w:val="34"/>
        </w:rPr>
        <w:t>BHA MIS</w:t>
      </w:r>
      <w:r w:rsidR="001458DC">
        <w:rPr>
          <w:rFonts w:ascii="DejaVu Sans" w:eastAsia="DejaVu Sans" w:hAnsi="DejaVu Sans" w:cs="DejaVu Sans"/>
          <w:spacing w:val="-1"/>
          <w:sz w:val="34"/>
          <w:szCs w:val="34"/>
        </w:rPr>
        <w:t>H</w:t>
      </w:r>
      <w:r w:rsidR="001458DC">
        <w:rPr>
          <w:rFonts w:ascii="DejaVu Sans" w:eastAsia="DejaVu Sans" w:hAnsi="DejaVu Sans" w:cs="DejaVu Sans"/>
          <w:spacing w:val="-14"/>
          <w:sz w:val="34"/>
          <w:szCs w:val="34"/>
        </w:rPr>
        <w:t>R</w:t>
      </w:r>
      <w:r w:rsidR="001458DC">
        <w:rPr>
          <w:rFonts w:ascii="DejaVu Sans" w:eastAsia="DejaVu Sans" w:hAnsi="DejaVu Sans" w:cs="DejaVu Sans"/>
          <w:sz w:val="34"/>
          <w:szCs w:val="34"/>
        </w:rPr>
        <w:t>A</w:t>
      </w:r>
    </w:p>
    <w:p w:rsidR="00A87C74" w:rsidRDefault="001458DC">
      <w:pPr>
        <w:spacing w:before="1"/>
        <w:ind w:left="1411" w:right="819"/>
        <w:jc w:val="center"/>
      </w:pPr>
      <w:r>
        <w:rPr>
          <w:spacing w:val="-1"/>
        </w:rPr>
        <w:t>P</w:t>
      </w:r>
      <w:r>
        <w:rPr>
          <w:spacing w:val="1"/>
        </w:rPr>
        <w:t>h</w:t>
      </w:r>
      <w:r>
        <w:t>:</w:t>
      </w:r>
      <w:r>
        <w:rPr>
          <w:spacing w:val="38"/>
        </w:rPr>
        <w:t xml:space="preserve"> </w:t>
      </w:r>
      <w:r>
        <w:rPr>
          <w:spacing w:val="-1"/>
        </w:rPr>
        <w:t>+9</w:t>
      </w:r>
      <w:r>
        <w:t>1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 w:rsidR="00DD215D">
        <w:rPr>
          <w:spacing w:val="1"/>
          <w:w w:val="110"/>
        </w:rPr>
        <w:t>8802754888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spacing w:val="-1"/>
          <w:w w:val="93"/>
        </w:rPr>
        <w:t>M</w:t>
      </w:r>
      <w:r>
        <w:rPr>
          <w:spacing w:val="1"/>
          <w:w w:val="125"/>
        </w:rPr>
        <w:t>a</w:t>
      </w:r>
      <w:r>
        <w:rPr>
          <w:w w:val="80"/>
        </w:rPr>
        <w:t>il</w:t>
      </w:r>
      <w:r>
        <w:t xml:space="preserve">:  </w:t>
      </w:r>
      <w:r>
        <w:rPr>
          <w:spacing w:val="23"/>
        </w:rPr>
        <w:t xml:space="preserve"> </w:t>
      </w:r>
      <w:r>
        <w:rPr>
          <w:color w:val="0000FF"/>
          <w:spacing w:val="-1"/>
          <w:w w:val="125"/>
        </w:rPr>
        <w:t>a</w:t>
      </w:r>
      <w:r>
        <w:rPr>
          <w:color w:val="0000FF"/>
          <w:spacing w:val="1"/>
          <w:w w:val="111"/>
        </w:rPr>
        <w:t>b</w:t>
      </w:r>
      <w:r>
        <w:rPr>
          <w:color w:val="0000FF"/>
          <w:spacing w:val="-1"/>
          <w:w w:val="111"/>
        </w:rPr>
        <w:t>h</w:t>
      </w:r>
      <w:r>
        <w:rPr>
          <w:color w:val="0000FF"/>
          <w:spacing w:val="1"/>
          <w:w w:val="125"/>
        </w:rPr>
        <w:t>a</w:t>
      </w:r>
      <w:r>
        <w:rPr>
          <w:color w:val="0000FF"/>
          <w:w w:val="111"/>
        </w:rPr>
        <w:t>.</w:t>
      </w:r>
      <w:r>
        <w:rPr>
          <w:color w:val="0000FF"/>
          <w:spacing w:val="-1"/>
          <w:w w:val="107"/>
        </w:rPr>
        <w:t>m</w:t>
      </w:r>
      <w:r>
        <w:rPr>
          <w:color w:val="0000FF"/>
          <w:w w:val="80"/>
        </w:rPr>
        <w:t>i</w:t>
      </w:r>
      <w:r>
        <w:rPr>
          <w:color w:val="0000FF"/>
          <w:w w:val="118"/>
        </w:rPr>
        <w:t>s</w:t>
      </w:r>
      <w:r>
        <w:rPr>
          <w:color w:val="0000FF"/>
          <w:spacing w:val="1"/>
          <w:w w:val="118"/>
        </w:rPr>
        <w:t>h</w:t>
      </w:r>
      <w:r>
        <w:rPr>
          <w:color w:val="0000FF"/>
          <w:spacing w:val="-1"/>
        </w:rPr>
        <w:t>r</w:t>
      </w:r>
      <w:r>
        <w:rPr>
          <w:color w:val="0000FF"/>
          <w:spacing w:val="1"/>
          <w:w w:val="125"/>
        </w:rPr>
        <w:t>a</w:t>
      </w:r>
      <w:hyperlink r:id="rId5">
        <w:r>
          <w:rPr>
            <w:color w:val="0000FF"/>
            <w:spacing w:val="-2"/>
            <w:w w:val="111"/>
          </w:rPr>
          <w:t>.</w:t>
        </w:r>
        <w:r>
          <w:rPr>
            <w:color w:val="0000FF"/>
            <w:spacing w:val="1"/>
            <w:w w:val="125"/>
          </w:rPr>
          <w:t>a</w:t>
        </w:r>
        <w:r>
          <w:rPr>
            <w:color w:val="0000FF"/>
            <w:spacing w:val="-1"/>
            <w:w w:val="111"/>
          </w:rPr>
          <w:t>b</w:t>
        </w:r>
        <w:r>
          <w:rPr>
            <w:color w:val="0000FF"/>
            <w:spacing w:val="1"/>
            <w:w w:val="111"/>
          </w:rPr>
          <w:t>hu</w:t>
        </w:r>
        <w:r>
          <w:rPr>
            <w:color w:val="0000FF"/>
            <w:spacing w:val="-1"/>
            <w:w w:val="110"/>
          </w:rPr>
          <w:t>@</w:t>
        </w:r>
        <w:r>
          <w:rPr>
            <w:color w:val="0000FF"/>
            <w:spacing w:val="1"/>
            <w:w w:val="111"/>
          </w:rPr>
          <w:t>g</w:t>
        </w:r>
        <w:r>
          <w:rPr>
            <w:color w:val="0000FF"/>
            <w:spacing w:val="-1"/>
            <w:w w:val="107"/>
          </w:rPr>
          <w:t>m</w:t>
        </w:r>
        <w:r>
          <w:rPr>
            <w:color w:val="0000FF"/>
            <w:spacing w:val="1"/>
            <w:w w:val="125"/>
          </w:rPr>
          <w:t>a</w:t>
        </w:r>
        <w:r>
          <w:rPr>
            <w:color w:val="0000FF"/>
            <w:w w:val="80"/>
          </w:rPr>
          <w:t>il</w:t>
        </w:r>
        <w:r>
          <w:rPr>
            <w:color w:val="0000FF"/>
            <w:w w:val="111"/>
          </w:rPr>
          <w:t>.c</w:t>
        </w:r>
        <w:r>
          <w:rPr>
            <w:color w:val="0000FF"/>
            <w:spacing w:val="1"/>
            <w:w w:val="111"/>
          </w:rPr>
          <w:t>o</w:t>
        </w:r>
        <w:r>
          <w:rPr>
            <w:color w:val="0000FF"/>
            <w:w w:val="107"/>
          </w:rPr>
          <w:t>m</w:t>
        </w:r>
      </w:hyperlink>
    </w:p>
    <w:p w:rsidR="00A87C74" w:rsidRDefault="00A87C74">
      <w:pPr>
        <w:spacing w:before="4" w:line="160" w:lineRule="exact"/>
        <w:rPr>
          <w:sz w:val="17"/>
          <w:szCs w:val="17"/>
        </w:rPr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1458DC">
      <w:pPr>
        <w:spacing w:line="560" w:lineRule="exact"/>
        <w:ind w:left="3085" w:right="2493"/>
        <w:jc w:val="center"/>
        <w:rPr>
          <w:sz w:val="50"/>
          <w:szCs w:val="50"/>
        </w:rPr>
      </w:pPr>
      <w:r>
        <w:rPr>
          <w:b/>
          <w:position w:val="-2"/>
          <w:sz w:val="50"/>
          <w:szCs w:val="50"/>
          <w:u w:val="thick" w:color="000000"/>
        </w:rPr>
        <w:t>Curr</w:t>
      </w:r>
      <w:r>
        <w:rPr>
          <w:b/>
          <w:spacing w:val="-2"/>
          <w:position w:val="-2"/>
          <w:sz w:val="50"/>
          <w:szCs w:val="50"/>
          <w:u w:val="thick" w:color="000000"/>
        </w:rPr>
        <w:t>i</w:t>
      </w:r>
      <w:r>
        <w:rPr>
          <w:b/>
          <w:position w:val="-2"/>
          <w:sz w:val="50"/>
          <w:szCs w:val="50"/>
          <w:u w:val="thick" w:color="000000"/>
        </w:rPr>
        <w:t>cu</w:t>
      </w:r>
      <w:r>
        <w:rPr>
          <w:b/>
          <w:spacing w:val="-1"/>
          <w:position w:val="-2"/>
          <w:sz w:val="50"/>
          <w:szCs w:val="50"/>
          <w:u w:val="thick" w:color="000000"/>
        </w:rPr>
        <w:t>l</w:t>
      </w:r>
      <w:r>
        <w:rPr>
          <w:b/>
          <w:position w:val="-2"/>
          <w:sz w:val="50"/>
          <w:szCs w:val="50"/>
          <w:u w:val="thick" w:color="000000"/>
        </w:rPr>
        <w:t>um</w:t>
      </w:r>
      <w:r>
        <w:rPr>
          <w:b/>
          <w:spacing w:val="-161"/>
          <w:position w:val="-2"/>
          <w:sz w:val="50"/>
          <w:szCs w:val="50"/>
          <w:u w:val="thick" w:color="000000"/>
        </w:rPr>
        <w:t xml:space="preserve"> </w:t>
      </w:r>
      <w:r>
        <w:rPr>
          <w:b/>
          <w:spacing w:val="-19"/>
          <w:position w:val="-2"/>
          <w:sz w:val="50"/>
          <w:szCs w:val="50"/>
          <w:u w:val="thick" w:color="000000"/>
        </w:rPr>
        <w:t>V</w:t>
      </w:r>
      <w:r>
        <w:rPr>
          <w:b/>
          <w:spacing w:val="-1"/>
          <w:position w:val="-2"/>
          <w:sz w:val="50"/>
          <w:szCs w:val="50"/>
          <w:u w:val="thick" w:color="000000"/>
        </w:rPr>
        <w:t>it</w:t>
      </w:r>
      <w:r>
        <w:rPr>
          <w:b/>
          <w:position w:val="-2"/>
          <w:sz w:val="50"/>
          <w:szCs w:val="50"/>
          <w:u w:val="thick" w:color="000000"/>
        </w:rPr>
        <w:t>ae</w:t>
      </w:r>
    </w:p>
    <w:p w:rsidR="00A87C74" w:rsidRDefault="00A87C74">
      <w:pPr>
        <w:spacing w:before="17" w:line="240" w:lineRule="exact"/>
        <w:rPr>
          <w:sz w:val="24"/>
          <w:szCs w:val="24"/>
        </w:rPr>
      </w:pPr>
    </w:p>
    <w:p w:rsidR="00A87C74" w:rsidRDefault="001458DC">
      <w:pPr>
        <w:spacing w:before="31"/>
        <w:ind w:left="114"/>
        <w:rPr>
          <w:b/>
          <w:w w:val="82"/>
          <w:sz w:val="24"/>
          <w:szCs w:val="24"/>
          <w:u w:val="single" w:color="000000"/>
        </w:rPr>
      </w:pPr>
      <w:r>
        <w:rPr>
          <w:b/>
          <w:spacing w:val="-1"/>
          <w:w w:val="82"/>
          <w:sz w:val="24"/>
          <w:szCs w:val="24"/>
          <w:u w:val="single" w:color="000000"/>
        </w:rPr>
        <w:t>O</w:t>
      </w:r>
      <w:r>
        <w:rPr>
          <w:b/>
          <w:w w:val="89"/>
          <w:sz w:val="24"/>
          <w:szCs w:val="24"/>
          <w:u w:val="single" w:color="000000"/>
        </w:rPr>
        <w:t>BJ</w:t>
      </w:r>
      <w:r>
        <w:rPr>
          <w:b/>
          <w:spacing w:val="1"/>
          <w:w w:val="82"/>
          <w:sz w:val="24"/>
          <w:szCs w:val="24"/>
          <w:u w:val="single" w:color="000000"/>
        </w:rPr>
        <w:t>E</w:t>
      </w:r>
      <w:r>
        <w:rPr>
          <w:b/>
          <w:w w:val="74"/>
          <w:sz w:val="24"/>
          <w:szCs w:val="24"/>
          <w:u w:val="single" w:color="000000"/>
        </w:rPr>
        <w:t>CT</w:t>
      </w:r>
      <w:r>
        <w:rPr>
          <w:b/>
          <w:spacing w:val="-1"/>
          <w:w w:val="74"/>
          <w:sz w:val="24"/>
          <w:szCs w:val="24"/>
          <w:u w:val="single" w:color="000000"/>
        </w:rPr>
        <w:t>I</w:t>
      </w:r>
      <w:r>
        <w:rPr>
          <w:b/>
          <w:spacing w:val="1"/>
          <w:w w:val="75"/>
          <w:sz w:val="24"/>
          <w:szCs w:val="24"/>
          <w:u w:val="single" w:color="000000"/>
        </w:rPr>
        <w:t>V</w:t>
      </w:r>
      <w:r>
        <w:rPr>
          <w:b/>
          <w:w w:val="82"/>
          <w:sz w:val="24"/>
          <w:szCs w:val="24"/>
          <w:u w:val="single" w:color="000000"/>
        </w:rPr>
        <w:t>E</w:t>
      </w:r>
    </w:p>
    <w:p w:rsidR="00794A1D" w:rsidRDefault="00794A1D">
      <w:pPr>
        <w:spacing w:before="31"/>
        <w:ind w:left="114"/>
        <w:rPr>
          <w:sz w:val="24"/>
          <w:szCs w:val="24"/>
        </w:rPr>
      </w:pPr>
    </w:p>
    <w:p w:rsidR="00A87C74" w:rsidRPr="009A1534" w:rsidRDefault="001458DC">
      <w:pPr>
        <w:spacing w:line="240" w:lineRule="exact"/>
        <w:ind w:left="114"/>
        <w:rPr>
          <w:sz w:val="24"/>
          <w:szCs w:val="24"/>
        </w:rPr>
      </w:pPr>
      <w:r w:rsidRPr="009A1534">
        <w:rPr>
          <w:w w:val="87"/>
          <w:sz w:val="24"/>
          <w:szCs w:val="24"/>
        </w:rPr>
        <w:t>Always</w:t>
      </w:r>
      <w:r w:rsidRPr="009A1534">
        <w:rPr>
          <w:spacing w:val="-13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seeking</w:t>
      </w:r>
      <w:r w:rsidRPr="009A1534">
        <w:rPr>
          <w:spacing w:val="38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continuous</w:t>
      </w:r>
      <w:r w:rsidRPr="009A1534">
        <w:rPr>
          <w:spacing w:val="36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improvement</w:t>
      </w:r>
      <w:r w:rsidRPr="009A1534">
        <w:rPr>
          <w:spacing w:val="21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both</w:t>
      </w:r>
      <w:r w:rsidRPr="009A1534">
        <w:rPr>
          <w:spacing w:val="13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in</w:t>
      </w:r>
      <w:r w:rsidRPr="009A1534">
        <w:rPr>
          <w:spacing w:val="-6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career</w:t>
      </w:r>
      <w:r w:rsidRPr="009A1534">
        <w:rPr>
          <w:spacing w:val="44"/>
          <w:w w:val="87"/>
          <w:sz w:val="24"/>
          <w:szCs w:val="24"/>
        </w:rPr>
        <w:t xml:space="preserve"> </w:t>
      </w:r>
      <w:r w:rsidRPr="009A1534">
        <w:rPr>
          <w:w w:val="87"/>
          <w:sz w:val="24"/>
          <w:szCs w:val="24"/>
        </w:rPr>
        <w:t>and</w:t>
      </w:r>
      <w:r w:rsidRPr="009A1534">
        <w:rPr>
          <w:spacing w:val="26"/>
          <w:w w:val="87"/>
          <w:sz w:val="24"/>
          <w:szCs w:val="24"/>
        </w:rPr>
        <w:t xml:space="preserve"> </w:t>
      </w:r>
      <w:r w:rsidRPr="009A1534">
        <w:rPr>
          <w:w w:val="91"/>
          <w:sz w:val="24"/>
          <w:szCs w:val="24"/>
        </w:rPr>
        <w:t>p</w:t>
      </w:r>
      <w:r w:rsidRPr="009A1534">
        <w:rPr>
          <w:w w:val="87"/>
          <w:sz w:val="24"/>
          <w:szCs w:val="24"/>
        </w:rPr>
        <w:t>ro</w:t>
      </w:r>
      <w:r w:rsidRPr="009A1534">
        <w:rPr>
          <w:w w:val="68"/>
          <w:sz w:val="24"/>
          <w:szCs w:val="24"/>
        </w:rPr>
        <w:t>f</w:t>
      </w:r>
      <w:r w:rsidRPr="009A1534">
        <w:rPr>
          <w:w w:val="102"/>
          <w:sz w:val="24"/>
          <w:szCs w:val="24"/>
        </w:rPr>
        <w:t>e</w:t>
      </w:r>
      <w:r w:rsidRPr="009A1534">
        <w:rPr>
          <w:w w:val="105"/>
          <w:sz w:val="24"/>
          <w:szCs w:val="24"/>
        </w:rPr>
        <w:t>ss</w:t>
      </w:r>
      <w:r w:rsidRPr="009A1534">
        <w:rPr>
          <w:w w:val="82"/>
          <w:sz w:val="24"/>
          <w:szCs w:val="24"/>
        </w:rPr>
        <w:t>io</w:t>
      </w:r>
      <w:r w:rsidRPr="009A1534">
        <w:rPr>
          <w:w w:val="91"/>
          <w:sz w:val="24"/>
          <w:szCs w:val="24"/>
        </w:rPr>
        <w:t>n</w:t>
      </w:r>
      <w:r w:rsidRPr="009A1534">
        <w:rPr>
          <w:spacing w:val="-4"/>
          <w:sz w:val="24"/>
          <w:szCs w:val="24"/>
        </w:rPr>
        <w:t xml:space="preserve"> </w:t>
      </w:r>
      <w:r w:rsidRPr="009A1534">
        <w:rPr>
          <w:w w:val="81"/>
          <w:sz w:val="24"/>
          <w:szCs w:val="24"/>
        </w:rPr>
        <w:t>for</w:t>
      </w:r>
      <w:r w:rsidRPr="009A1534">
        <w:rPr>
          <w:spacing w:val="9"/>
          <w:w w:val="81"/>
          <w:sz w:val="24"/>
          <w:szCs w:val="24"/>
        </w:rPr>
        <w:t xml:space="preserve"> </w:t>
      </w:r>
      <w:r w:rsidRPr="009A1534">
        <w:rPr>
          <w:w w:val="89"/>
          <w:sz w:val="24"/>
          <w:szCs w:val="24"/>
        </w:rPr>
        <w:t>one</w:t>
      </w:r>
      <w:r w:rsidRPr="009A1534">
        <w:rPr>
          <w:spacing w:val="18"/>
          <w:w w:val="89"/>
          <w:sz w:val="24"/>
          <w:szCs w:val="24"/>
        </w:rPr>
        <w:t xml:space="preserve"> </w:t>
      </w:r>
      <w:r w:rsidRPr="009A1534">
        <w:rPr>
          <w:w w:val="89"/>
          <w:sz w:val="24"/>
          <w:szCs w:val="24"/>
        </w:rPr>
        <w:t>word</w:t>
      </w:r>
      <w:r w:rsidRPr="009A1534">
        <w:rPr>
          <w:spacing w:val="-12"/>
          <w:w w:val="89"/>
          <w:sz w:val="24"/>
          <w:szCs w:val="24"/>
        </w:rPr>
        <w:t xml:space="preserve"> </w:t>
      </w:r>
      <w:r w:rsidRPr="009A1534">
        <w:rPr>
          <w:sz w:val="24"/>
          <w:szCs w:val="24"/>
        </w:rPr>
        <w:t>–</w:t>
      </w:r>
      <w:r w:rsidRPr="009A1534">
        <w:rPr>
          <w:spacing w:val="-15"/>
          <w:sz w:val="24"/>
          <w:szCs w:val="24"/>
        </w:rPr>
        <w:t xml:space="preserve"> </w:t>
      </w:r>
      <w:r w:rsidRPr="009A1534">
        <w:rPr>
          <w:w w:val="88"/>
          <w:sz w:val="24"/>
          <w:szCs w:val="24"/>
        </w:rPr>
        <w:t>Q</w:t>
      </w:r>
      <w:r w:rsidRPr="009A1534">
        <w:rPr>
          <w:w w:val="91"/>
          <w:sz w:val="24"/>
          <w:szCs w:val="24"/>
        </w:rPr>
        <w:t>u</w:t>
      </w:r>
      <w:r w:rsidRPr="009A1534">
        <w:rPr>
          <w:w w:val="102"/>
          <w:sz w:val="24"/>
          <w:szCs w:val="24"/>
        </w:rPr>
        <w:t>a</w:t>
      </w:r>
      <w:r w:rsidRPr="009A1534">
        <w:rPr>
          <w:w w:val="71"/>
          <w:sz w:val="24"/>
          <w:szCs w:val="24"/>
        </w:rPr>
        <w:t>lit</w:t>
      </w:r>
      <w:r w:rsidRPr="009A1534">
        <w:rPr>
          <w:w w:val="82"/>
          <w:sz w:val="24"/>
          <w:szCs w:val="24"/>
        </w:rPr>
        <w:t>y</w:t>
      </w:r>
    </w:p>
    <w:p w:rsidR="00A87C74" w:rsidRPr="009A1534" w:rsidRDefault="00A87C74">
      <w:pPr>
        <w:spacing w:before="2" w:line="180" w:lineRule="exact"/>
        <w:rPr>
          <w:sz w:val="24"/>
          <w:szCs w:val="24"/>
        </w:rPr>
      </w:pPr>
    </w:p>
    <w:p w:rsidR="00A87C74" w:rsidRPr="009A1534" w:rsidRDefault="00A87C74">
      <w:pPr>
        <w:spacing w:line="200" w:lineRule="exact"/>
        <w:rPr>
          <w:sz w:val="24"/>
          <w:szCs w:val="24"/>
        </w:rPr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Pr="001458DC" w:rsidRDefault="001458DC">
      <w:pPr>
        <w:spacing w:line="260" w:lineRule="exact"/>
        <w:ind w:left="114"/>
        <w:rPr>
          <w:b/>
          <w:w w:val="81"/>
          <w:position w:val="-1"/>
          <w:sz w:val="24"/>
          <w:szCs w:val="24"/>
          <w:u w:val="single" w:color="000000"/>
        </w:rPr>
      </w:pPr>
      <w:r>
        <w:rPr>
          <w:b/>
          <w:spacing w:val="-1"/>
          <w:w w:val="89"/>
          <w:position w:val="-1"/>
          <w:sz w:val="24"/>
          <w:szCs w:val="24"/>
          <w:u w:val="single" w:color="000000"/>
        </w:rPr>
        <w:t>P</w:t>
      </w:r>
      <w:r>
        <w:rPr>
          <w:b/>
          <w:w w:val="82"/>
          <w:position w:val="-1"/>
          <w:sz w:val="24"/>
          <w:szCs w:val="24"/>
          <w:u w:val="single" w:color="000000"/>
        </w:rPr>
        <w:t>ROF</w:t>
      </w:r>
      <w:r>
        <w:rPr>
          <w:b/>
          <w:spacing w:val="-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spacing w:val="1"/>
          <w:w w:val="98"/>
          <w:position w:val="-1"/>
          <w:sz w:val="24"/>
          <w:szCs w:val="24"/>
          <w:u w:val="single" w:color="000000"/>
        </w:rPr>
        <w:t>SS</w:t>
      </w:r>
      <w:r>
        <w:rPr>
          <w:b/>
          <w:spacing w:val="-1"/>
          <w:w w:val="58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79"/>
          <w:position w:val="-1"/>
          <w:sz w:val="24"/>
          <w:szCs w:val="24"/>
          <w:u w:val="single" w:color="000000"/>
        </w:rPr>
        <w:t>NAL</w:t>
      </w:r>
      <w:r>
        <w:rPr>
          <w:b/>
          <w:spacing w:val="-102"/>
          <w:w w:val="82"/>
          <w:position w:val="-1"/>
          <w:sz w:val="24"/>
          <w:szCs w:val="24"/>
          <w:u w:val="single" w:color="000000"/>
        </w:rPr>
        <w:t xml:space="preserve"> </w:t>
      </w:r>
      <w:r>
        <w:rPr>
          <w:b/>
          <w:spacing w:val="-1"/>
          <w:w w:val="82"/>
          <w:position w:val="-1"/>
          <w:sz w:val="24"/>
          <w:szCs w:val="24"/>
          <w:u w:val="single" w:color="000000"/>
        </w:rPr>
        <w:t>Q</w:t>
      </w:r>
      <w:r>
        <w:rPr>
          <w:b/>
          <w:w w:val="76"/>
          <w:position w:val="-1"/>
          <w:sz w:val="24"/>
          <w:szCs w:val="24"/>
          <w:u w:val="single" w:color="000000"/>
        </w:rPr>
        <w:t>UAL</w:t>
      </w:r>
      <w:r>
        <w:rPr>
          <w:b/>
          <w:spacing w:val="-1"/>
          <w:w w:val="76"/>
          <w:position w:val="-1"/>
          <w:sz w:val="24"/>
          <w:szCs w:val="24"/>
          <w:u w:val="single" w:color="000000"/>
        </w:rPr>
        <w:t>I</w:t>
      </w:r>
      <w:r>
        <w:rPr>
          <w:b/>
          <w:w w:val="72"/>
          <w:position w:val="-1"/>
          <w:sz w:val="24"/>
          <w:szCs w:val="24"/>
          <w:u w:val="single" w:color="000000"/>
        </w:rPr>
        <w:t>F</w:t>
      </w:r>
      <w:r>
        <w:rPr>
          <w:b/>
          <w:spacing w:val="-1"/>
          <w:w w:val="72"/>
          <w:position w:val="-1"/>
          <w:sz w:val="24"/>
          <w:szCs w:val="24"/>
          <w:u w:val="single" w:color="000000"/>
        </w:rPr>
        <w:t>I</w:t>
      </w:r>
      <w:r>
        <w:rPr>
          <w:b/>
          <w:w w:val="81"/>
          <w:position w:val="-1"/>
          <w:sz w:val="24"/>
          <w:szCs w:val="24"/>
          <w:u w:val="single" w:color="000000"/>
        </w:rPr>
        <w:t>C</w:t>
      </w:r>
      <w:r>
        <w:rPr>
          <w:b/>
          <w:spacing w:val="-16"/>
          <w:w w:val="81"/>
          <w:position w:val="-1"/>
          <w:sz w:val="24"/>
          <w:szCs w:val="24"/>
          <w:u w:val="single" w:color="000000"/>
        </w:rPr>
        <w:t>A</w:t>
      </w:r>
      <w:r>
        <w:rPr>
          <w:b/>
          <w:spacing w:val="1"/>
          <w:w w:val="75"/>
          <w:position w:val="-1"/>
          <w:sz w:val="24"/>
          <w:szCs w:val="24"/>
          <w:u w:val="single" w:color="000000"/>
        </w:rPr>
        <w:t>T</w:t>
      </w:r>
      <w:r>
        <w:rPr>
          <w:b/>
          <w:spacing w:val="-1"/>
          <w:w w:val="58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81"/>
          <w:position w:val="-1"/>
          <w:sz w:val="24"/>
          <w:szCs w:val="24"/>
          <w:u w:val="single" w:color="000000"/>
        </w:rPr>
        <w:t>N:</w:t>
      </w:r>
    </w:p>
    <w:p w:rsidR="001458DC" w:rsidRPr="009A1534" w:rsidRDefault="001458DC" w:rsidP="009A1534">
      <w:pPr>
        <w:pStyle w:val="ListParagraph"/>
        <w:numPr>
          <w:ilvl w:val="0"/>
          <w:numId w:val="4"/>
        </w:numPr>
        <w:spacing w:line="260" w:lineRule="exact"/>
        <w:rPr>
          <w:sz w:val="24"/>
          <w:szCs w:val="24"/>
        </w:rPr>
      </w:pPr>
      <w:r w:rsidRPr="009A1534">
        <w:rPr>
          <w:b/>
          <w:sz w:val="24"/>
          <w:szCs w:val="24"/>
        </w:rPr>
        <w:t xml:space="preserve">Bachelor’s in </w:t>
      </w:r>
      <w:proofErr w:type="spellStart"/>
      <w:r w:rsidRPr="009A1534">
        <w:rPr>
          <w:b/>
          <w:sz w:val="24"/>
          <w:szCs w:val="24"/>
        </w:rPr>
        <w:t>Dietitics</w:t>
      </w:r>
      <w:proofErr w:type="spellEnd"/>
      <w:r w:rsidRPr="009A1534">
        <w:rPr>
          <w:b/>
          <w:sz w:val="24"/>
          <w:szCs w:val="24"/>
        </w:rPr>
        <w:t xml:space="preserve"> </w:t>
      </w:r>
      <w:r w:rsidRPr="009A1534">
        <w:rPr>
          <w:sz w:val="24"/>
          <w:szCs w:val="24"/>
        </w:rPr>
        <w:t xml:space="preserve">from Govt. Girls </w:t>
      </w:r>
      <w:proofErr w:type="spellStart"/>
      <w:r w:rsidRPr="009A1534">
        <w:rPr>
          <w:sz w:val="24"/>
          <w:szCs w:val="24"/>
        </w:rPr>
        <w:t>College,Gurgaon</w:t>
      </w:r>
      <w:proofErr w:type="spellEnd"/>
    </w:p>
    <w:p w:rsidR="00A87C74" w:rsidRPr="001458DC" w:rsidRDefault="00A87C74">
      <w:pPr>
        <w:spacing w:before="4" w:line="260" w:lineRule="exact"/>
        <w:rPr>
          <w:sz w:val="26"/>
          <w:szCs w:val="26"/>
        </w:rPr>
      </w:pPr>
    </w:p>
    <w:p w:rsidR="00A87C74" w:rsidRPr="009A1534" w:rsidRDefault="001458DC" w:rsidP="009A1534">
      <w:pPr>
        <w:pStyle w:val="ListParagraph"/>
        <w:numPr>
          <w:ilvl w:val="0"/>
          <w:numId w:val="4"/>
        </w:numPr>
        <w:spacing w:before="20"/>
        <w:rPr>
          <w:sz w:val="21"/>
          <w:szCs w:val="21"/>
        </w:rPr>
      </w:pPr>
      <w:r w:rsidRPr="009A1534">
        <w:rPr>
          <w:b/>
          <w:spacing w:val="-1"/>
          <w:w w:val="72"/>
          <w:sz w:val="24"/>
          <w:szCs w:val="24"/>
        </w:rPr>
        <w:t>M</w:t>
      </w:r>
      <w:r w:rsidRPr="009A1534">
        <w:rPr>
          <w:b/>
          <w:w w:val="96"/>
          <w:sz w:val="24"/>
          <w:szCs w:val="24"/>
        </w:rPr>
        <w:t>ast</w:t>
      </w:r>
      <w:r w:rsidRPr="009A1534">
        <w:rPr>
          <w:b/>
          <w:w w:val="87"/>
          <w:sz w:val="24"/>
          <w:szCs w:val="24"/>
        </w:rPr>
        <w:t>e</w:t>
      </w:r>
      <w:r w:rsidRPr="009A1534">
        <w:rPr>
          <w:b/>
          <w:spacing w:val="5"/>
          <w:w w:val="87"/>
          <w:sz w:val="24"/>
          <w:szCs w:val="24"/>
        </w:rPr>
        <w:t>r</w:t>
      </w:r>
      <w:r w:rsidRPr="009A1534">
        <w:rPr>
          <w:b/>
          <w:spacing w:val="-8"/>
          <w:w w:val="68"/>
          <w:sz w:val="24"/>
          <w:szCs w:val="24"/>
        </w:rPr>
        <w:t>’</w:t>
      </w:r>
      <w:r w:rsidRPr="009A1534">
        <w:rPr>
          <w:b/>
          <w:w w:val="117"/>
          <w:sz w:val="24"/>
          <w:szCs w:val="24"/>
        </w:rPr>
        <w:t>s</w:t>
      </w:r>
      <w:r w:rsidRPr="009A1534">
        <w:rPr>
          <w:b/>
          <w:spacing w:val="1"/>
          <w:sz w:val="24"/>
          <w:szCs w:val="24"/>
        </w:rPr>
        <w:t xml:space="preserve"> </w:t>
      </w:r>
      <w:r w:rsidRPr="009A1534">
        <w:rPr>
          <w:b/>
          <w:w w:val="65"/>
          <w:sz w:val="24"/>
          <w:szCs w:val="24"/>
        </w:rPr>
        <w:t>i</w:t>
      </w:r>
      <w:r w:rsidRPr="009A1534">
        <w:rPr>
          <w:b/>
          <w:w w:val="91"/>
          <w:sz w:val="24"/>
          <w:szCs w:val="24"/>
        </w:rPr>
        <w:t>n</w:t>
      </w:r>
      <w:r w:rsidRPr="009A1534">
        <w:rPr>
          <w:b/>
          <w:spacing w:val="-5"/>
          <w:sz w:val="24"/>
          <w:szCs w:val="24"/>
        </w:rPr>
        <w:t xml:space="preserve"> </w:t>
      </w:r>
      <w:proofErr w:type="gramStart"/>
      <w:r w:rsidRPr="009A1534">
        <w:rPr>
          <w:b/>
          <w:w w:val="80"/>
          <w:sz w:val="24"/>
          <w:szCs w:val="24"/>
        </w:rPr>
        <w:t>DI</w:t>
      </w:r>
      <w:r w:rsidRPr="009A1534">
        <w:rPr>
          <w:b/>
          <w:spacing w:val="-1"/>
          <w:w w:val="80"/>
          <w:sz w:val="24"/>
          <w:szCs w:val="24"/>
        </w:rPr>
        <w:t>E</w:t>
      </w:r>
      <w:r w:rsidRPr="009A1534">
        <w:rPr>
          <w:b/>
          <w:spacing w:val="1"/>
          <w:w w:val="80"/>
          <w:sz w:val="24"/>
          <w:szCs w:val="24"/>
        </w:rPr>
        <w:t>T</w:t>
      </w:r>
      <w:r w:rsidRPr="009A1534">
        <w:rPr>
          <w:b/>
          <w:spacing w:val="-1"/>
          <w:w w:val="80"/>
          <w:sz w:val="24"/>
          <w:szCs w:val="24"/>
        </w:rPr>
        <w:t>E</w:t>
      </w:r>
      <w:r w:rsidRPr="009A1534">
        <w:rPr>
          <w:b/>
          <w:spacing w:val="1"/>
          <w:w w:val="80"/>
          <w:sz w:val="24"/>
          <w:szCs w:val="24"/>
        </w:rPr>
        <w:t>T</w:t>
      </w:r>
      <w:r w:rsidRPr="009A1534">
        <w:rPr>
          <w:b/>
          <w:w w:val="80"/>
          <w:sz w:val="24"/>
          <w:szCs w:val="24"/>
        </w:rPr>
        <w:t xml:space="preserve">ICS </w:t>
      </w:r>
      <w:r w:rsidRPr="009A1534">
        <w:rPr>
          <w:b/>
          <w:spacing w:val="2"/>
          <w:w w:val="80"/>
          <w:sz w:val="24"/>
          <w:szCs w:val="24"/>
        </w:rPr>
        <w:t xml:space="preserve"> </w:t>
      </w:r>
      <w:r w:rsidRPr="009A1534">
        <w:rPr>
          <w:b/>
          <w:spacing w:val="-1"/>
          <w:w w:val="80"/>
          <w:sz w:val="24"/>
          <w:szCs w:val="24"/>
        </w:rPr>
        <w:t>A</w:t>
      </w:r>
      <w:r w:rsidRPr="009A1534">
        <w:rPr>
          <w:b/>
          <w:w w:val="80"/>
          <w:sz w:val="24"/>
          <w:szCs w:val="24"/>
        </w:rPr>
        <w:t>ND</w:t>
      </w:r>
      <w:proofErr w:type="gramEnd"/>
      <w:r w:rsidRPr="009A1534">
        <w:rPr>
          <w:b/>
          <w:spacing w:val="-7"/>
          <w:w w:val="80"/>
          <w:sz w:val="24"/>
          <w:szCs w:val="24"/>
        </w:rPr>
        <w:t xml:space="preserve"> </w:t>
      </w:r>
      <w:r w:rsidRPr="009A1534">
        <w:rPr>
          <w:b/>
          <w:spacing w:val="-1"/>
          <w:w w:val="80"/>
          <w:sz w:val="24"/>
          <w:szCs w:val="24"/>
        </w:rPr>
        <w:t>APP</w:t>
      </w:r>
      <w:r w:rsidRPr="009A1534">
        <w:rPr>
          <w:b/>
          <w:w w:val="80"/>
          <w:sz w:val="24"/>
          <w:szCs w:val="24"/>
        </w:rPr>
        <w:t>LI</w:t>
      </w:r>
      <w:r w:rsidRPr="009A1534">
        <w:rPr>
          <w:b/>
          <w:spacing w:val="-1"/>
          <w:w w:val="80"/>
          <w:sz w:val="24"/>
          <w:szCs w:val="24"/>
        </w:rPr>
        <w:t>E</w:t>
      </w:r>
      <w:r w:rsidRPr="009A1534">
        <w:rPr>
          <w:b/>
          <w:w w:val="80"/>
          <w:sz w:val="24"/>
          <w:szCs w:val="24"/>
        </w:rPr>
        <w:t>D</w:t>
      </w:r>
      <w:r w:rsidRPr="009A1534">
        <w:rPr>
          <w:b/>
          <w:spacing w:val="39"/>
          <w:w w:val="80"/>
          <w:sz w:val="24"/>
          <w:szCs w:val="24"/>
        </w:rPr>
        <w:t xml:space="preserve"> </w:t>
      </w:r>
      <w:r w:rsidRPr="009A1534">
        <w:rPr>
          <w:b/>
          <w:w w:val="80"/>
          <w:sz w:val="24"/>
          <w:szCs w:val="24"/>
        </w:rPr>
        <w:t>NU</w:t>
      </w:r>
      <w:r w:rsidRPr="009A1534">
        <w:rPr>
          <w:b/>
          <w:spacing w:val="1"/>
          <w:w w:val="80"/>
          <w:sz w:val="24"/>
          <w:szCs w:val="24"/>
        </w:rPr>
        <w:t>T</w:t>
      </w:r>
      <w:r w:rsidRPr="009A1534">
        <w:rPr>
          <w:b/>
          <w:w w:val="80"/>
          <w:sz w:val="24"/>
          <w:szCs w:val="24"/>
        </w:rPr>
        <w:t>RI</w:t>
      </w:r>
      <w:r w:rsidRPr="009A1534">
        <w:rPr>
          <w:b/>
          <w:spacing w:val="1"/>
          <w:w w:val="80"/>
          <w:sz w:val="24"/>
          <w:szCs w:val="24"/>
        </w:rPr>
        <w:t>T</w:t>
      </w:r>
      <w:r w:rsidRPr="009A1534">
        <w:rPr>
          <w:b/>
          <w:w w:val="80"/>
          <w:sz w:val="24"/>
          <w:szCs w:val="24"/>
        </w:rPr>
        <w:t>ION</w:t>
      </w:r>
      <w:r w:rsidRPr="009A1534">
        <w:rPr>
          <w:spacing w:val="24"/>
          <w:w w:val="80"/>
          <w:sz w:val="24"/>
          <w:szCs w:val="24"/>
        </w:rPr>
        <w:t xml:space="preserve"> </w:t>
      </w:r>
      <w:r w:rsidRPr="009A1534">
        <w:rPr>
          <w:w w:val="80"/>
          <w:sz w:val="24"/>
          <w:szCs w:val="24"/>
        </w:rPr>
        <w:t>fr</w:t>
      </w:r>
      <w:r w:rsidRPr="009A1534">
        <w:rPr>
          <w:spacing w:val="-2"/>
          <w:w w:val="80"/>
          <w:sz w:val="24"/>
          <w:szCs w:val="24"/>
        </w:rPr>
        <w:t>o</w:t>
      </w:r>
      <w:r w:rsidRPr="009A1534">
        <w:rPr>
          <w:w w:val="80"/>
          <w:sz w:val="24"/>
          <w:szCs w:val="24"/>
        </w:rPr>
        <w:t>m</w:t>
      </w:r>
      <w:r w:rsidRPr="009A1534">
        <w:rPr>
          <w:spacing w:val="12"/>
          <w:w w:val="80"/>
          <w:sz w:val="24"/>
          <w:szCs w:val="24"/>
        </w:rPr>
        <w:t xml:space="preserve"> </w:t>
      </w:r>
      <w:r w:rsidRPr="009A1534">
        <w:rPr>
          <w:spacing w:val="-1"/>
          <w:w w:val="75"/>
          <w:sz w:val="24"/>
          <w:szCs w:val="24"/>
        </w:rPr>
        <w:t>A</w:t>
      </w:r>
      <w:r w:rsidRPr="009A1534">
        <w:rPr>
          <w:w w:val="75"/>
          <w:sz w:val="24"/>
          <w:szCs w:val="24"/>
        </w:rPr>
        <w:t>MI</w:t>
      </w:r>
      <w:r w:rsidRPr="009A1534">
        <w:rPr>
          <w:spacing w:val="1"/>
          <w:w w:val="75"/>
          <w:sz w:val="24"/>
          <w:szCs w:val="24"/>
        </w:rPr>
        <w:t>T</w:t>
      </w:r>
      <w:r w:rsidRPr="009A1534">
        <w:rPr>
          <w:w w:val="75"/>
          <w:sz w:val="24"/>
          <w:szCs w:val="24"/>
        </w:rPr>
        <w:t>Y</w:t>
      </w:r>
      <w:r w:rsidRPr="009A1534">
        <w:rPr>
          <w:spacing w:val="11"/>
          <w:w w:val="75"/>
          <w:sz w:val="24"/>
          <w:szCs w:val="24"/>
        </w:rPr>
        <w:t xml:space="preserve"> </w:t>
      </w:r>
      <w:proofErr w:type="spellStart"/>
      <w:r w:rsidRPr="009A1534">
        <w:rPr>
          <w:w w:val="81"/>
          <w:sz w:val="24"/>
          <w:szCs w:val="24"/>
        </w:rPr>
        <w:t>UN</w:t>
      </w:r>
      <w:r w:rsidRPr="009A1534">
        <w:rPr>
          <w:w w:val="73"/>
          <w:sz w:val="24"/>
          <w:szCs w:val="24"/>
        </w:rPr>
        <w:t>I</w:t>
      </w:r>
      <w:r w:rsidRPr="009A1534">
        <w:rPr>
          <w:spacing w:val="-1"/>
          <w:w w:val="73"/>
          <w:sz w:val="24"/>
          <w:szCs w:val="24"/>
        </w:rPr>
        <w:t>V</w:t>
      </w:r>
      <w:r w:rsidRPr="009A1534">
        <w:rPr>
          <w:spacing w:val="-1"/>
          <w:w w:val="89"/>
          <w:sz w:val="24"/>
          <w:szCs w:val="24"/>
        </w:rPr>
        <w:t>E</w:t>
      </w:r>
      <w:r w:rsidRPr="009A1534">
        <w:rPr>
          <w:w w:val="88"/>
          <w:sz w:val="24"/>
          <w:szCs w:val="24"/>
        </w:rPr>
        <w:t>R</w:t>
      </w:r>
      <w:r w:rsidRPr="009A1534">
        <w:rPr>
          <w:spacing w:val="-1"/>
          <w:w w:val="98"/>
          <w:sz w:val="24"/>
          <w:szCs w:val="24"/>
        </w:rPr>
        <w:t>S</w:t>
      </w:r>
      <w:r w:rsidRPr="009A1534">
        <w:rPr>
          <w:w w:val="77"/>
          <w:sz w:val="24"/>
          <w:szCs w:val="24"/>
        </w:rPr>
        <w:t>I</w:t>
      </w:r>
      <w:r w:rsidRPr="009A1534">
        <w:rPr>
          <w:spacing w:val="3"/>
          <w:w w:val="77"/>
          <w:sz w:val="24"/>
          <w:szCs w:val="24"/>
        </w:rPr>
        <w:t>T</w:t>
      </w:r>
      <w:r w:rsidRPr="009A1534">
        <w:rPr>
          <w:spacing w:val="-25"/>
          <w:w w:val="75"/>
          <w:sz w:val="24"/>
          <w:szCs w:val="24"/>
        </w:rPr>
        <w:t>Y</w:t>
      </w:r>
      <w:r w:rsidRPr="009A1534">
        <w:rPr>
          <w:w w:val="88"/>
          <w:sz w:val="24"/>
          <w:szCs w:val="24"/>
        </w:rPr>
        <w:t>,Gur</w:t>
      </w:r>
      <w:r w:rsidRPr="009A1534">
        <w:rPr>
          <w:w w:val="93"/>
          <w:sz w:val="24"/>
          <w:szCs w:val="24"/>
        </w:rPr>
        <w:t>gaon</w:t>
      </w:r>
      <w:proofErr w:type="spellEnd"/>
      <w:r w:rsidRPr="009A1534">
        <w:rPr>
          <w:w w:val="93"/>
          <w:sz w:val="24"/>
          <w:szCs w:val="24"/>
        </w:rPr>
        <w:t>.</w:t>
      </w:r>
    </w:p>
    <w:p w:rsidR="00A87C74" w:rsidRDefault="00A87C74">
      <w:pPr>
        <w:spacing w:line="200" w:lineRule="exact"/>
      </w:pPr>
    </w:p>
    <w:p w:rsidR="00A87C74" w:rsidRDefault="00A87C74">
      <w:pPr>
        <w:spacing w:before="16" w:line="260" w:lineRule="exact"/>
        <w:rPr>
          <w:sz w:val="26"/>
          <w:szCs w:val="26"/>
        </w:rPr>
      </w:pPr>
    </w:p>
    <w:p w:rsidR="00A87C74" w:rsidRDefault="001458DC">
      <w:pPr>
        <w:spacing w:line="260" w:lineRule="exact"/>
        <w:ind w:left="114"/>
        <w:rPr>
          <w:sz w:val="24"/>
          <w:szCs w:val="24"/>
        </w:rPr>
      </w:pPr>
      <w:r>
        <w:rPr>
          <w:b/>
          <w:spacing w:val="-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w w:val="81"/>
          <w:position w:val="-1"/>
          <w:sz w:val="24"/>
          <w:szCs w:val="24"/>
          <w:u w:val="single" w:color="000000"/>
        </w:rPr>
        <w:t>DUC</w:t>
      </w:r>
      <w:r>
        <w:rPr>
          <w:b/>
          <w:spacing w:val="-17"/>
          <w:w w:val="81"/>
          <w:position w:val="-1"/>
          <w:sz w:val="24"/>
          <w:szCs w:val="24"/>
          <w:u w:val="single" w:color="000000"/>
        </w:rPr>
        <w:t>A</w:t>
      </w:r>
      <w:r>
        <w:rPr>
          <w:b/>
          <w:w w:val="69"/>
          <w:position w:val="-1"/>
          <w:sz w:val="24"/>
          <w:szCs w:val="24"/>
          <w:u w:val="single" w:color="000000"/>
        </w:rPr>
        <w:t>T</w:t>
      </w:r>
      <w:r>
        <w:rPr>
          <w:b/>
          <w:spacing w:val="-1"/>
          <w:w w:val="69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79"/>
          <w:position w:val="-1"/>
          <w:sz w:val="24"/>
          <w:szCs w:val="24"/>
          <w:u w:val="single" w:color="000000"/>
        </w:rPr>
        <w:t>NAL</w:t>
      </w:r>
      <w:r>
        <w:rPr>
          <w:b/>
          <w:spacing w:val="-100"/>
          <w:w w:val="82"/>
          <w:position w:val="-1"/>
          <w:sz w:val="24"/>
          <w:szCs w:val="24"/>
          <w:u w:val="single" w:color="000000"/>
        </w:rPr>
        <w:t xml:space="preserve"> </w:t>
      </w:r>
      <w:r>
        <w:rPr>
          <w:b/>
          <w:spacing w:val="-1"/>
          <w:w w:val="82"/>
          <w:position w:val="-1"/>
          <w:sz w:val="24"/>
          <w:szCs w:val="24"/>
          <w:u w:val="single" w:color="000000"/>
        </w:rPr>
        <w:t>Q</w:t>
      </w:r>
      <w:r>
        <w:rPr>
          <w:b/>
          <w:w w:val="76"/>
          <w:position w:val="-1"/>
          <w:sz w:val="24"/>
          <w:szCs w:val="24"/>
          <w:u w:val="single" w:color="000000"/>
        </w:rPr>
        <w:t>UAL</w:t>
      </w:r>
      <w:r>
        <w:rPr>
          <w:b/>
          <w:spacing w:val="-1"/>
          <w:w w:val="76"/>
          <w:position w:val="-1"/>
          <w:sz w:val="24"/>
          <w:szCs w:val="24"/>
          <w:u w:val="single" w:color="000000"/>
        </w:rPr>
        <w:t>I</w:t>
      </w:r>
      <w:r>
        <w:rPr>
          <w:b/>
          <w:w w:val="72"/>
          <w:position w:val="-1"/>
          <w:sz w:val="24"/>
          <w:szCs w:val="24"/>
          <w:u w:val="single" w:color="000000"/>
        </w:rPr>
        <w:t>F</w:t>
      </w:r>
      <w:r>
        <w:rPr>
          <w:b/>
          <w:spacing w:val="-1"/>
          <w:w w:val="72"/>
          <w:position w:val="-1"/>
          <w:sz w:val="24"/>
          <w:szCs w:val="24"/>
          <w:u w:val="single" w:color="000000"/>
        </w:rPr>
        <w:t>I</w:t>
      </w:r>
      <w:r>
        <w:rPr>
          <w:b/>
          <w:spacing w:val="2"/>
          <w:w w:val="81"/>
          <w:position w:val="-1"/>
          <w:sz w:val="24"/>
          <w:szCs w:val="24"/>
          <w:u w:val="single" w:color="000000"/>
        </w:rPr>
        <w:t>C</w:t>
      </w:r>
      <w:r>
        <w:rPr>
          <w:b/>
          <w:spacing w:val="-16"/>
          <w:w w:val="81"/>
          <w:position w:val="-1"/>
          <w:sz w:val="24"/>
          <w:szCs w:val="24"/>
          <w:u w:val="single" w:color="000000"/>
        </w:rPr>
        <w:t>A</w:t>
      </w:r>
      <w:r>
        <w:rPr>
          <w:b/>
          <w:w w:val="69"/>
          <w:position w:val="-1"/>
          <w:sz w:val="24"/>
          <w:szCs w:val="24"/>
          <w:u w:val="single" w:color="000000"/>
        </w:rPr>
        <w:t>T</w:t>
      </w:r>
      <w:r>
        <w:rPr>
          <w:b/>
          <w:spacing w:val="-1"/>
          <w:w w:val="69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81"/>
          <w:position w:val="-1"/>
          <w:sz w:val="24"/>
          <w:szCs w:val="24"/>
          <w:u w:val="single" w:color="000000"/>
        </w:rPr>
        <w:t>N:</w:t>
      </w:r>
    </w:p>
    <w:p w:rsidR="008C0562" w:rsidRDefault="008C0562" w:rsidP="008C0562">
      <w:pPr>
        <w:spacing w:before="22"/>
      </w:pPr>
    </w:p>
    <w:p w:rsidR="00A87C74" w:rsidRPr="008C0562" w:rsidRDefault="001458DC" w:rsidP="008C0562">
      <w:pPr>
        <w:pStyle w:val="ListParagraph"/>
        <w:numPr>
          <w:ilvl w:val="0"/>
          <w:numId w:val="8"/>
        </w:numPr>
        <w:spacing w:before="22"/>
        <w:rPr>
          <w:b/>
          <w:sz w:val="24"/>
          <w:szCs w:val="24"/>
        </w:rPr>
      </w:pPr>
      <w:r w:rsidRPr="008C0562">
        <w:rPr>
          <w:b/>
          <w:w w:val="81"/>
          <w:sz w:val="24"/>
          <w:szCs w:val="24"/>
        </w:rPr>
        <w:t>H</w:t>
      </w:r>
      <w:r w:rsidRPr="008C0562">
        <w:rPr>
          <w:b/>
          <w:w w:val="65"/>
          <w:sz w:val="24"/>
          <w:szCs w:val="24"/>
        </w:rPr>
        <w:t>i</w:t>
      </w:r>
      <w:r w:rsidRPr="008C0562">
        <w:rPr>
          <w:b/>
          <w:spacing w:val="-1"/>
          <w:w w:val="91"/>
          <w:sz w:val="24"/>
          <w:szCs w:val="24"/>
        </w:rPr>
        <w:t>g</w:t>
      </w:r>
      <w:r w:rsidRPr="008C0562">
        <w:rPr>
          <w:b/>
          <w:w w:val="91"/>
          <w:sz w:val="24"/>
          <w:szCs w:val="24"/>
        </w:rPr>
        <w:t>h</w:t>
      </w:r>
      <w:r w:rsidRPr="008C0562">
        <w:rPr>
          <w:b/>
          <w:spacing w:val="-4"/>
          <w:sz w:val="24"/>
          <w:szCs w:val="24"/>
        </w:rPr>
        <w:t xml:space="preserve"> </w:t>
      </w:r>
      <w:r w:rsidRPr="008C0562">
        <w:rPr>
          <w:b/>
          <w:w w:val="98"/>
          <w:sz w:val="24"/>
          <w:szCs w:val="24"/>
        </w:rPr>
        <w:t>S</w:t>
      </w:r>
      <w:r w:rsidRPr="008C0562">
        <w:rPr>
          <w:b/>
          <w:spacing w:val="-2"/>
          <w:w w:val="92"/>
          <w:sz w:val="24"/>
          <w:szCs w:val="24"/>
        </w:rPr>
        <w:t>c</w:t>
      </w:r>
      <w:r w:rsidRPr="008C0562">
        <w:rPr>
          <w:b/>
          <w:spacing w:val="1"/>
          <w:w w:val="91"/>
          <w:sz w:val="24"/>
          <w:szCs w:val="24"/>
        </w:rPr>
        <w:t>hoo</w:t>
      </w:r>
      <w:r w:rsidRPr="008C0562">
        <w:rPr>
          <w:b/>
          <w:w w:val="65"/>
          <w:sz w:val="24"/>
          <w:szCs w:val="24"/>
        </w:rPr>
        <w:t>l</w:t>
      </w:r>
      <w:r w:rsidR="008C0562">
        <w:rPr>
          <w:b/>
          <w:w w:val="65"/>
          <w:sz w:val="24"/>
          <w:szCs w:val="24"/>
        </w:rPr>
        <w:t xml:space="preserve"> </w:t>
      </w:r>
      <w:r w:rsidRPr="008C0562">
        <w:rPr>
          <w:b/>
          <w:w w:val="65"/>
          <w:sz w:val="24"/>
          <w:szCs w:val="24"/>
        </w:rPr>
        <w:t>(10</w:t>
      </w:r>
      <w:r w:rsidRPr="008C0562">
        <w:rPr>
          <w:b/>
          <w:w w:val="65"/>
          <w:sz w:val="24"/>
          <w:szCs w:val="24"/>
          <w:vertAlign w:val="superscript"/>
        </w:rPr>
        <w:t>th</w:t>
      </w:r>
      <w:r w:rsidRPr="008C0562">
        <w:rPr>
          <w:b/>
          <w:w w:val="65"/>
          <w:sz w:val="24"/>
          <w:szCs w:val="24"/>
        </w:rPr>
        <w:t>)</w:t>
      </w:r>
      <w:r w:rsidRPr="008C0562">
        <w:rPr>
          <w:b/>
          <w:spacing w:val="10"/>
          <w:w w:val="89"/>
          <w:sz w:val="24"/>
          <w:szCs w:val="24"/>
        </w:rPr>
        <w:t xml:space="preserve"> </w:t>
      </w:r>
      <w:r w:rsidRPr="008C0562">
        <w:rPr>
          <w:b/>
          <w:w w:val="68"/>
          <w:sz w:val="24"/>
          <w:szCs w:val="24"/>
        </w:rPr>
        <w:t>f</w:t>
      </w:r>
      <w:r w:rsidRPr="008C0562">
        <w:rPr>
          <w:b/>
          <w:spacing w:val="-3"/>
          <w:w w:val="81"/>
          <w:sz w:val="24"/>
          <w:szCs w:val="24"/>
        </w:rPr>
        <w:t>r</w:t>
      </w:r>
      <w:r w:rsidRPr="008C0562">
        <w:rPr>
          <w:b/>
          <w:spacing w:val="1"/>
          <w:w w:val="91"/>
          <w:sz w:val="24"/>
          <w:szCs w:val="24"/>
        </w:rPr>
        <w:t>o</w:t>
      </w:r>
      <w:r w:rsidRPr="008C0562">
        <w:rPr>
          <w:b/>
          <w:w w:val="87"/>
          <w:sz w:val="24"/>
          <w:szCs w:val="24"/>
        </w:rPr>
        <w:t>m</w:t>
      </w:r>
      <w:r w:rsidRPr="008C0562">
        <w:rPr>
          <w:b/>
          <w:spacing w:val="-5"/>
          <w:sz w:val="24"/>
          <w:szCs w:val="24"/>
        </w:rPr>
        <w:t xml:space="preserve"> </w:t>
      </w:r>
      <w:r w:rsidRPr="008C0562">
        <w:rPr>
          <w:b/>
          <w:w w:val="88"/>
          <w:sz w:val="24"/>
          <w:szCs w:val="24"/>
        </w:rPr>
        <w:t>C</w:t>
      </w:r>
      <w:r w:rsidRPr="008C0562">
        <w:rPr>
          <w:b/>
          <w:w w:val="82"/>
          <w:sz w:val="24"/>
          <w:szCs w:val="24"/>
        </w:rPr>
        <w:t>B</w:t>
      </w:r>
      <w:r w:rsidRPr="008C0562">
        <w:rPr>
          <w:b/>
          <w:w w:val="98"/>
          <w:sz w:val="24"/>
          <w:szCs w:val="24"/>
        </w:rPr>
        <w:t>S</w:t>
      </w:r>
      <w:r w:rsidRPr="008C0562">
        <w:rPr>
          <w:b/>
          <w:spacing w:val="-1"/>
          <w:w w:val="89"/>
          <w:sz w:val="24"/>
          <w:szCs w:val="24"/>
        </w:rPr>
        <w:t>E</w:t>
      </w:r>
      <w:r w:rsidRPr="008C0562">
        <w:rPr>
          <w:b/>
          <w:w w:val="91"/>
          <w:sz w:val="24"/>
          <w:szCs w:val="24"/>
        </w:rPr>
        <w:t>.</w:t>
      </w:r>
    </w:p>
    <w:p w:rsidR="00A87C74" w:rsidRPr="008C0562" w:rsidRDefault="00A87C74">
      <w:pPr>
        <w:spacing w:before="5" w:line="140" w:lineRule="exact"/>
        <w:rPr>
          <w:b/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C0562">
        <w:rPr>
          <w:b/>
          <w:spacing w:val="-2"/>
          <w:w w:val="68"/>
          <w:sz w:val="24"/>
          <w:szCs w:val="24"/>
        </w:rPr>
        <w:t>I</w:t>
      </w:r>
      <w:r w:rsidRPr="008C0562">
        <w:rPr>
          <w:b/>
          <w:spacing w:val="1"/>
          <w:w w:val="91"/>
          <w:sz w:val="24"/>
          <w:szCs w:val="24"/>
        </w:rPr>
        <w:t>n</w:t>
      </w:r>
      <w:r w:rsidRPr="008C0562">
        <w:rPr>
          <w:b/>
          <w:w w:val="82"/>
          <w:sz w:val="24"/>
          <w:szCs w:val="24"/>
        </w:rPr>
        <w:t>t</w:t>
      </w:r>
      <w:r w:rsidRPr="008C0562">
        <w:rPr>
          <w:b/>
          <w:spacing w:val="1"/>
          <w:w w:val="102"/>
          <w:sz w:val="24"/>
          <w:szCs w:val="24"/>
        </w:rPr>
        <w:t>e</w:t>
      </w:r>
      <w:r w:rsidRPr="008C0562">
        <w:rPr>
          <w:b/>
          <w:spacing w:val="-1"/>
          <w:w w:val="81"/>
          <w:sz w:val="24"/>
          <w:szCs w:val="24"/>
        </w:rPr>
        <w:t>r</w:t>
      </w:r>
      <w:r w:rsidRPr="008C0562">
        <w:rPr>
          <w:b/>
          <w:spacing w:val="-1"/>
          <w:w w:val="87"/>
          <w:sz w:val="24"/>
          <w:szCs w:val="24"/>
        </w:rPr>
        <w:t>m</w:t>
      </w:r>
      <w:r w:rsidRPr="008C0562">
        <w:rPr>
          <w:b/>
          <w:spacing w:val="-1"/>
          <w:w w:val="102"/>
          <w:sz w:val="24"/>
          <w:szCs w:val="24"/>
        </w:rPr>
        <w:t>e</w:t>
      </w:r>
      <w:r w:rsidRPr="008C0562">
        <w:rPr>
          <w:b/>
          <w:spacing w:val="1"/>
          <w:w w:val="91"/>
          <w:sz w:val="24"/>
          <w:szCs w:val="24"/>
        </w:rPr>
        <w:t>d</w:t>
      </w:r>
      <w:r w:rsidRPr="008C0562">
        <w:rPr>
          <w:b/>
          <w:w w:val="65"/>
          <w:sz w:val="24"/>
          <w:szCs w:val="24"/>
        </w:rPr>
        <w:t>i</w:t>
      </w:r>
      <w:r w:rsidRPr="008C0562">
        <w:rPr>
          <w:b/>
          <w:spacing w:val="1"/>
          <w:w w:val="102"/>
          <w:sz w:val="24"/>
          <w:szCs w:val="24"/>
        </w:rPr>
        <w:t>a</w:t>
      </w:r>
      <w:r w:rsidRPr="008C0562">
        <w:rPr>
          <w:b/>
          <w:w w:val="82"/>
          <w:sz w:val="24"/>
          <w:szCs w:val="24"/>
        </w:rPr>
        <w:t>t</w:t>
      </w:r>
      <w:r w:rsidRPr="008C0562">
        <w:rPr>
          <w:b/>
          <w:w w:val="102"/>
          <w:sz w:val="24"/>
          <w:szCs w:val="24"/>
        </w:rPr>
        <w:t>e</w:t>
      </w:r>
      <w:r w:rsidR="008C0562">
        <w:rPr>
          <w:b/>
          <w:w w:val="102"/>
          <w:sz w:val="24"/>
          <w:szCs w:val="24"/>
        </w:rPr>
        <w:t xml:space="preserve"> </w:t>
      </w:r>
      <w:r w:rsidRPr="008C0562">
        <w:rPr>
          <w:b/>
          <w:w w:val="102"/>
          <w:sz w:val="24"/>
          <w:szCs w:val="24"/>
        </w:rPr>
        <w:t>(12</w:t>
      </w:r>
      <w:r w:rsidRPr="008C0562">
        <w:rPr>
          <w:b/>
          <w:w w:val="102"/>
          <w:sz w:val="24"/>
          <w:szCs w:val="24"/>
          <w:vertAlign w:val="superscript"/>
        </w:rPr>
        <w:t>th</w:t>
      </w:r>
      <w:r w:rsidRPr="008C0562">
        <w:rPr>
          <w:b/>
          <w:w w:val="102"/>
          <w:sz w:val="24"/>
          <w:szCs w:val="24"/>
        </w:rPr>
        <w:t>)</w:t>
      </w:r>
      <w:r w:rsidRPr="008C0562">
        <w:rPr>
          <w:b/>
          <w:spacing w:val="9"/>
          <w:w w:val="89"/>
          <w:sz w:val="24"/>
          <w:szCs w:val="24"/>
        </w:rPr>
        <w:t xml:space="preserve"> </w:t>
      </w:r>
      <w:r w:rsidRPr="008C0562">
        <w:rPr>
          <w:b/>
          <w:w w:val="68"/>
          <w:sz w:val="24"/>
          <w:szCs w:val="24"/>
        </w:rPr>
        <w:t>f</w:t>
      </w:r>
      <w:r w:rsidRPr="008C0562">
        <w:rPr>
          <w:b/>
          <w:spacing w:val="-1"/>
          <w:w w:val="81"/>
          <w:sz w:val="24"/>
          <w:szCs w:val="24"/>
        </w:rPr>
        <w:t>r</w:t>
      </w:r>
      <w:r w:rsidRPr="008C0562">
        <w:rPr>
          <w:b/>
          <w:spacing w:val="1"/>
          <w:w w:val="91"/>
          <w:sz w:val="24"/>
          <w:szCs w:val="24"/>
        </w:rPr>
        <w:t>o</w:t>
      </w:r>
      <w:r w:rsidRPr="008C0562">
        <w:rPr>
          <w:b/>
          <w:w w:val="87"/>
          <w:sz w:val="24"/>
          <w:szCs w:val="24"/>
        </w:rPr>
        <w:t>m</w:t>
      </w:r>
      <w:r w:rsidRPr="008C0562">
        <w:rPr>
          <w:b/>
          <w:spacing w:val="-5"/>
          <w:sz w:val="24"/>
          <w:szCs w:val="24"/>
        </w:rPr>
        <w:t xml:space="preserve"> </w:t>
      </w:r>
      <w:r w:rsidRPr="008C0562">
        <w:rPr>
          <w:b/>
          <w:w w:val="88"/>
          <w:sz w:val="24"/>
          <w:szCs w:val="24"/>
        </w:rPr>
        <w:t>C</w:t>
      </w:r>
      <w:r w:rsidRPr="008C0562">
        <w:rPr>
          <w:b/>
          <w:w w:val="82"/>
          <w:sz w:val="24"/>
          <w:szCs w:val="24"/>
        </w:rPr>
        <w:t>B</w:t>
      </w:r>
      <w:r w:rsidRPr="008C0562">
        <w:rPr>
          <w:b/>
          <w:spacing w:val="-1"/>
          <w:w w:val="98"/>
          <w:sz w:val="24"/>
          <w:szCs w:val="24"/>
        </w:rPr>
        <w:t>S</w:t>
      </w:r>
      <w:r w:rsidRPr="008C0562">
        <w:rPr>
          <w:b/>
          <w:w w:val="89"/>
          <w:sz w:val="24"/>
          <w:szCs w:val="24"/>
        </w:rPr>
        <w:t>E</w:t>
      </w:r>
      <w:r w:rsidRPr="008C0562">
        <w:rPr>
          <w:b/>
          <w:w w:val="91"/>
          <w:sz w:val="24"/>
          <w:szCs w:val="24"/>
        </w:rPr>
        <w:t>.</w:t>
      </w:r>
    </w:p>
    <w:p w:rsidR="00A87C74" w:rsidRPr="009A1534" w:rsidRDefault="00A87C74">
      <w:pPr>
        <w:spacing w:line="200" w:lineRule="exact"/>
        <w:rPr>
          <w:sz w:val="24"/>
          <w:szCs w:val="24"/>
        </w:rPr>
      </w:pPr>
    </w:p>
    <w:p w:rsidR="00A87C74" w:rsidRPr="009A1534" w:rsidRDefault="00A87C74">
      <w:pPr>
        <w:spacing w:before="12" w:line="280" w:lineRule="exact"/>
        <w:rPr>
          <w:sz w:val="24"/>
          <w:szCs w:val="24"/>
        </w:rPr>
      </w:pPr>
    </w:p>
    <w:p w:rsidR="00A87C74" w:rsidRDefault="001458DC">
      <w:pPr>
        <w:spacing w:line="260" w:lineRule="exact"/>
        <w:ind w:left="114"/>
        <w:rPr>
          <w:sz w:val="24"/>
          <w:szCs w:val="24"/>
        </w:rPr>
      </w:pPr>
      <w:r>
        <w:rPr>
          <w:b/>
          <w:spacing w:val="-2"/>
          <w:w w:val="77"/>
          <w:position w:val="-1"/>
          <w:sz w:val="24"/>
          <w:szCs w:val="24"/>
          <w:u w:val="single" w:color="000000"/>
        </w:rPr>
        <w:t>W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78"/>
          <w:position w:val="-1"/>
          <w:sz w:val="24"/>
          <w:szCs w:val="24"/>
          <w:u w:val="single" w:color="000000"/>
        </w:rPr>
        <w:t>RK</w:t>
      </w:r>
      <w:r w:rsidR="008C0562">
        <w:rPr>
          <w:b/>
          <w:w w:val="78"/>
          <w:position w:val="-1"/>
          <w:sz w:val="24"/>
          <w:szCs w:val="24"/>
          <w:u w:val="single" w:color="000000"/>
        </w:rPr>
        <w:t xml:space="preserve">    </w:t>
      </w:r>
      <w:r>
        <w:rPr>
          <w:b/>
          <w:spacing w:val="-98"/>
          <w:w w:val="82"/>
          <w:position w:val="-1"/>
          <w:sz w:val="24"/>
          <w:szCs w:val="24"/>
          <w:u w:val="single" w:color="000000"/>
        </w:rPr>
        <w:t xml:space="preserve"> </w:t>
      </w:r>
      <w:r>
        <w:rPr>
          <w:b/>
          <w:spacing w:val="-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spacing w:val="1"/>
          <w:w w:val="75"/>
          <w:position w:val="-1"/>
          <w:sz w:val="24"/>
          <w:szCs w:val="24"/>
          <w:u w:val="single" w:color="000000"/>
        </w:rPr>
        <w:t>X</w:t>
      </w:r>
      <w:r>
        <w:rPr>
          <w:b/>
          <w:spacing w:val="-1"/>
          <w:w w:val="89"/>
          <w:position w:val="-1"/>
          <w:sz w:val="24"/>
          <w:szCs w:val="24"/>
          <w:u w:val="single" w:color="000000"/>
        </w:rPr>
        <w:t>P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w w:val="73"/>
          <w:position w:val="-1"/>
          <w:sz w:val="24"/>
          <w:szCs w:val="24"/>
          <w:u w:val="single" w:color="000000"/>
        </w:rPr>
        <w:t>R</w:t>
      </w:r>
      <w:r>
        <w:rPr>
          <w:b/>
          <w:spacing w:val="-1"/>
          <w:w w:val="73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w w:val="82"/>
          <w:position w:val="-1"/>
          <w:sz w:val="24"/>
          <w:szCs w:val="24"/>
          <w:u w:val="single" w:color="000000"/>
        </w:rPr>
        <w:t>NCE</w:t>
      </w:r>
    </w:p>
    <w:p w:rsidR="00A87C74" w:rsidRDefault="00A87C74">
      <w:pPr>
        <w:spacing w:before="1" w:line="200" w:lineRule="exact"/>
      </w:pPr>
    </w:p>
    <w:p w:rsidR="00A87C74" w:rsidRPr="00F36184" w:rsidRDefault="001458DC">
      <w:pPr>
        <w:spacing w:before="22"/>
        <w:ind w:left="474"/>
        <w:rPr>
          <w:b/>
        </w:rPr>
      </w:pPr>
      <w:r>
        <w:rPr>
          <w:rFonts w:ascii="Symbol" w:eastAsia="Symbol" w:hAnsi="Symbol" w:cs="Symbol"/>
          <w:w w:val="59"/>
        </w:rPr>
        <w:t></w:t>
      </w:r>
      <w:r>
        <w:rPr>
          <w:w w:val="59"/>
        </w:rPr>
        <w:t xml:space="preserve">        </w:t>
      </w:r>
      <w:r>
        <w:rPr>
          <w:spacing w:val="23"/>
          <w:w w:val="59"/>
        </w:rPr>
        <w:t xml:space="preserve"> </w:t>
      </w:r>
      <w:r w:rsidR="00F12A4E" w:rsidRPr="00F36184">
        <w:rPr>
          <w:b/>
          <w:spacing w:val="-4"/>
          <w:w w:val="84"/>
          <w:sz w:val="24"/>
          <w:szCs w:val="24"/>
        </w:rPr>
        <w:t>1</w:t>
      </w:r>
      <w:r w:rsidR="00F12A4E" w:rsidRPr="009A1534">
        <w:rPr>
          <w:spacing w:val="-4"/>
          <w:w w:val="84"/>
          <w:sz w:val="24"/>
          <w:szCs w:val="24"/>
        </w:rPr>
        <w:t xml:space="preserve"> year work experience with </w:t>
      </w:r>
      <w:r w:rsidR="00F12A4E" w:rsidRPr="009A1534">
        <w:rPr>
          <w:b/>
          <w:spacing w:val="-4"/>
          <w:w w:val="84"/>
          <w:sz w:val="24"/>
          <w:szCs w:val="24"/>
        </w:rPr>
        <w:t xml:space="preserve">Abbott Nutrition International </w:t>
      </w:r>
      <w:r w:rsidR="00F12A4E" w:rsidRPr="009A1534">
        <w:rPr>
          <w:spacing w:val="-4"/>
          <w:w w:val="84"/>
          <w:sz w:val="24"/>
          <w:szCs w:val="24"/>
        </w:rPr>
        <w:t xml:space="preserve">from </w:t>
      </w:r>
      <w:r w:rsidR="00F12A4E" w:rsidRPr="00F36184">
        <w:rPr>
          <w:b/>
          <w:spacing w:val="-4"/>
          <w:w w:val="84"/>
          <w:sz w:val="24"/>
          <w:szCs w:val="24"/>
        </w:rPr>
        <w:t>1</w:t>
      </w:r>
      <w:r w:rsidR="00F36184">
        <w:rPr>
          <w:b/>
          <w:spacing w:val="-4"/>
          <w:w w:val="84"/>
          <w:sz w:val="24"/>
          <w:szCs w:val="24"/>
        </w:rPr>
        <w:t xml:space="preserve"> </w:t>
      </w:r>
      <w:r w:rsidR="00F12A4E" w:rsidRPr="00F36184">
        <w:rPr>
          <w:b/>
          <w:spacing w:val="-4"/>
          <w:w w:val="84"/>
          <w:sz w:val="24"/>
          <w:szCs w:val="24"/>
        </w:rPr>
        <w:t>Feb</w:t>
      </w:r>
      <w:proofErr w:type="gramStart"/>
      <w:r w:rsidR="00F12A4E" w:rsidRPr="00F36184">
        <w:rPr>
          <w:b/>
          <w:spacing w:val="-4"/>
          <w:w w:val="84"/>
          <w:sz w:val="24"/>
          <w:szCs w:val="24"/>
        </w:rPr>
        <w:t>,2014</w:t>
      </w:r>
      <w:proofErr w:type="gramEnd"/>
      <w:r w:rsidR="00F12A4E" w:rsidRPr="00F36184">
        <w:rPr>
          <w:b/>
          <w:spacing w:val="-4"/>
          <w:w w:val="84"/>
          <w:sz w:val="24"/>
          <w:szCs w:val="24"/>
        </w:rPr>
        <w:t xml:space="preserve"> </w:t>
      </w:r>
      <w:r w:rsidR="00F12A4E" w:rsidRPr="009A1534">
        <w:rPr>
          <w:spacing w:val="-4"/>
          <w:w w:val="84"/>
          <w:sz w:val="24"/>
          <w:szCs w:val="24"/>
        </w:rPr>
        <w:t xml:space="preserve">to </w:t>
      </w:r>
      <w:r w:rsidR="00F12A4E" w:rsidRPr="00F36184">
        <w:rPr>
          <w:b/>
          <w:spacing w:val="-4"/>
          <w:w w:val="84"/>
          <w:sz w:val="24"/>
          <w:szCs w:val="24"/>
        </w:rPr>
        <w:t>7</w:t>
      </w:r>
      <w:r w:rsidR="00F36184">
        <w:rPr>
          <w:b/>
          <w:spacing w:val="-4"/>
          <w:w w:val="84"/>
          <w:sz w:val="24"/>
          <w:szCs w:val="24"/>
        </w:rPr>
        <w:t xml:space="preserve"> </w:t>
      </w:r>
      <w:r w:rsidR="00F12A4E" w:rsidRPr="00F36184">
        <w:rPr>
          <w:b/>
          <w:spacing w:val="-4"/>
          <w:w w:val="84"/>
          <w:sz w:val="24"/>
          <w:szCs w:val="24"/>
        </w:rPr>
        <w:t>Jan,2015.</w:t>
      </w:r>
    </w:p>
    <w:p w:rsidR="00A87C74" w:rsidRPr="00F36184" w:rsidRDefault="00A87C74">
      <w:pPr>
        <w:spacing w:line="200" w:lineRule="exact"/>
        <w:rPr>
          <w:b/>
        </w:rPr>
      </w:pPr>
    </w:p>
    <w:p w:rsidR="00A87C74" w:rsidRDefault="00A87C74">
      <w:pPr>
        <w:spacing w:before="18" w:line="200" w:lineRule="exact"/>
      </w:pPr>
    </w:p>
    <w:p w:rsidR="00A87C74" w:rsidRDefault="001458DC">
      <w:pPr>
        <w:spacing w:line="260" w:lineRule="exact"/>
        <w:ind w:left="114"/>
        <w:rPr>
          <w:sz w:val="24"/>
          <w:szCs w:val="24"/>
        </w:rPr>
      </w:pPr>
      <w:r>
        <w:rPr>
          <w:b/>
          <w:spacing w:val="-2"/>
          <w:w w:val="76"/>
          <w:position w:val="-1"/>
          <w:sz w:val="24"/>
          <w:szCs w:val="24"/>
          <w:u w:val="single" w:color="000000"/>
        </w:rPr>
        <w:t>H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spacing w:val="1"/>
          <w:w w:val="98"/>
          <w:position w:val="-1"/>
          <w:sz w:val="24"/>
          <w:szCs w:val="24"/>
          <w:u w:val="single" w:color="000000"/>
        </w:rPr>
        <w:t>S</w:t>
      </w:r>
      <w:r>
        <w:rPr>
          <w:b/>
          <w:spacing w:val="1"/>
          <w:w w:val="89"/>
          <w:position w:val="-1"/>
          <w:sz w:val="24"/>
          <w:szCs w:val="24"/>
          <w:u w:val="single" w:color="000000"/>
        </w:rPr>
        <w:t>P</w:t>
      </w:r>
      <w:r>
        <w:rPr>
          <w:b/>
          <w:spacing w:val="-1"/>
          <w:w w:val="58"/>
          <w:position w:val="-1"/>
          <w:sz w:val="24"/>
          <w:szCs w:val="24"/>
          <w:u w:val="single" w:color="000000"/>
        </w:rPr>
        <w:t>I</w:t>
      </w:r>
      <w:r>
        <w:rPr>
          <w:b/>
          <w:spacing w:val="-16"/>
          <w:w w:val="75"/>
          <w:position w:val="-1"/>
          <w:sz w:val="24"/>
          <w:szCs w:val="24"/>
          <w:u w:val="single" w:color="000000"/>
        </w:rPr>
        <w:t>T</w:t>
      </w:r>
      <w:r>
        <w:rPr>
          <w:b/>
          <w:w w:val="78"/>
          <w:position w:val="-1"/>
          <w:sz w:val="24"/>
          <w:szCs w:val="24"/>
          <w:u w:val="single" w:color="000000"/>
        </w:rPr>
        <w:t>AL</w:t>
      </w:r>
      <w:r w:rsidR="008C0562">
        <w:rPr>
          <w:b/>
          <w:w w:val="78"/>
          <w:position w:val="-1"/>
          <w:sz w:val="24"/>
          <w:szCs w:val="24"/>
          <w:u w:val="single" w:color="000000"/>
        </w:rPr>
        <w:t xml:space="preserve">   </w:t>
      </w:r>
      <w:r>
        <w:rPr>
          <w:b/>
          <w:spacing w:val="-100"/>
          <w:w w:val="82"/>
          <w:position w:val="-1"/>
          <w:sz w:val="24"/>
          <w:szCs w:val="24"/>
          <w:u w:val="single" w:color="000000"/>
        </w:rPr>
        <w:t xml:space="preserve"> </w:t>
      </w:r>
      <w:r>
        <w:rPr>
          <w:b/>
          <w:w w:val="76"/>
          <w:position w:val="-1"/>
          <w:sz w:val="24"/>
          <w:szCs w:val="24"/>
          <w:u w:val="single" w:color="000000"/>
        </w:rPr>
        <w:t>TRA</w:t>
      </w:r>
      <w:r>
        <w:rPr>
          <w:b/>
          <w:spacing w:val="-1"/>
          <w:w w:val="76"/>
          <w:position w:val="-1"/>
          <w:sz w:val="24"/>
          <w:szCs w:val="24"/>
          <w:u w:val="single" w:color="000000"/>
        </w:rPr>
        <w:t>I</w:t>
      </w:r>
      <w:r>
        <w:rPr>
          <w:b/>
          <w:w w:val="73"/>
          <w:position w:val="-1"/>
          <w:sz w:val="24"/>
          <w:szCs w:val="24"/>
          <w:u w:val="single" w:color="000000"/>
        </w:rPr>
        <w:t>N</w:t>
      </w:r>
      <w:r>
        <w:rPr>
          <w:b/>
          <w:spacing w:val="-1"/>
          <w:w w:val="73"/>
          <w:position w:val="-1"/>
          <w:sz w:val="24"/>
          <w:szCs w:val="24"/>
          <w:u w:val="single" w:color="000000"/>
        </w:rPr>
        <w:t>I</w:t>
      </w:r>
      <w:r>
        <w:rPr>
          <w:b/>
          <w:w w:val="82"/>
          <w:position w:val="-1"/>
          <w:sz w:val="24"/>
          <w:szCs w:val="24"/>
          <w:u w:val="single" w:color="000000"/>
        </w:rPr>
        <w:t>NG</w:t>
      </w:r>
      <w:r>
        <w:rPr>
          <w:b/>
          <w:w w:val="81"/>
          <w:position w:val="-1"/>
          <w:sz w:val="24"/>
          <w:szCs w:val="24"/>
          <w:u w:val="single" w:color="000000"/>
        </w:rPr>
        <w:t>:</w:t>
      </w:r>
    </w:p>
    <w:p w:rsidR="00A87C74" w:rsidRDefault="00A87C74">
      <w:pPr>
        <w:spacing w:before="3" w:line="260" w:lineRule="exact"/>
        <w:rPr>
          <w:sz w:val="26"/>
          <w:szCs w:val="26"/>
        </w:rPr>
      </w:pPr>
    </w:p>
    <w:p w:rsidR="00A87C74" w:rsidRPr="009A1534" w:rsidRDefault="001458DC">
      <w:pPr>
        <w:spacing w:before="22"/>
        <w:ind w:left="474"/>
        <w:rPr>
          <w:sz w:val="24"/>
          <w:szCs w:val="24"/>
        </w:rPr>
      </w:pPr>
      <w:proofErr w:type="gramStart"/>
      <w:r>
        <w:rPr>
          <w:rFonts w:ascii="Symbol" w:eastAsia="Symbol" w:hAnsi="Symbol" w:cs="Symbol"/>
        </w:rPr>
        <w:t></w:t>
      </w:r>
      <w:r>
        <w:t xml:space="preserve">   </w:t>
      </w:r>
      <w:r w:rsidRPr="009A1534">
        <w:rPr>
          <w:sz w:val="24"/>
          <w:szCs w:val="24"/>
        </w:rPr>
        <w:t xml:space="preserve"> </w:t>
      </w:r>
      <w:r w:rsidRPr="009A1534">
        <w:rPr>
          <w:spacing w:val="18"/>
          <w:sz w:val="24"/>
          <w:szCs w:val="24"/>
        </w:rPr>
        <w:t xml:space="preserve"> </w:t>
      </w:r>
      <w:r w:rsidRPr="00F36184">
        <w:rPr>
          <w:b/>
          <w:sz w:val="24"/>
          <w:szCs w:val="24"/>
        </w:rPr>
        <w:t>2</w:t>
      </w:r>
      <w:r w:rsidRPr="00F36184">
        <w:rPr>
          <w:b/>
          <w:spacing w:val="-14"/>
          <w:sz w:val="24"/>
          <w:szCs w:val="24"/>
        </w:rPr>
        <w:t xml:space="preserve"> </w:t>
      </w:r>
      <w:r w:rsidRPr="00F36184">
        <w:rPr>
          <w:b/>
          <w:spacing w:val="-1"/>
          <w:w w:val="87"/>
          <w:sz w:val="24"/>
          <w:szCs w:val="24"/>
        </w:rPr>
        <w:t>M</w:t>
      </w:r>
      <w:r w:rsidRPr="00F36184">
        <w:rPr>
          <w:b/>
          <w:spacing w:val="1"/>
          <w:w w:val="87"/>
          <w:sz w:val="24"/>
          <w:szCs w:val="24"/>
        </w:rPr>
        <w:t>on</w:t>
      </w:r>
      <w:r w:rsidRPr="00F36184">
        <w:rPr>
          <w:b/>
          <w:spacing w:val="-2"/>
          <w:w w:val="87"/>
          <w:sz w:val="24"/>
          <w:szCs w:val="24"/>
        </w:rPr>
        <w:t>t</w:t>
      </w:r>
      <w:r w:rsidRPr="00F36184">
        <w:rPr>
          <w:b/>
          <w:spacing w:val="1"/>
          <w:w w:val="87"/>
          <w:sz w:val="24"/>
          <w:szCs w:val="24"/>
        </w:rPr>
        <w:t>h</w:t>
      </w:r>
      <w:r w:rsidRPr="00F36184">
        <w:rPr>
          <w:b/>
          <w:w w:val="87"/>
          <w:sz w:val="24"/>
          <w:szCs w:val="24"/>
        </w:rPr>
        <w:t>s</w:t>
      </w:r>
      <w:r w:rsidRPr="009A1534">
        <w:rPr>
          <w:spacing w:val="4"/>
          <w:w w:val="87"/>
          <w:sz w:val="24"/>
          <w:szCs w:val="24"/>
        </w:rPr>
        <w:t xml:space="preserve"> </w:t>
      </w:r>
      <w:r w:rsidRPr="009A1534">
        <w:rPr>
          <w:spacing w:val="-6"/>
          <w:w w:val="82"/>
          <w:sz w:val="24"/>
          <w:szCs w:val="24"/>
        </w:rPr>
        <w:t>T</w:t>
      </w:r>
      <w:r w:rsidRPr="009A1534">
        <w:rPr>
          <w:spacing w:val="-1"/>
          <w:w w:val="81"/>
          <w:sz w:val="24"/>
          <w:szCs w:val="24"/>
        </w:rPr>
        <w:t>r</w:t>
      </w:r>
      <w:r w:rsidRPr="009A1534">
        <w:rPr>
          <w:spacing w:val="1"/>
          <w:w w:val="102"/>
          <w:sz w:val="24"/>
          <w:szCs w:val="24"/>
        </w:rPr>
        <w:t>a</w:t>
      </w:r>
      <w:r w:rsidRPr="009A1534">
        <w:rPr>
          <w:spacing w:val="-2"/>
          <w:w w:val="65"/>
          <w:sz w:val="24"/>
          <w:szCs w:val="24"/>
        </w:rPr>
        <w:t>i</w:t>
      </w:r>
      <w:r w:rsidRPr="009A1534">
        <w:rPr>
          <w:spacing w:val="1"/>
          <w:w w:val="91"/>
          <w:sz w:val="24"/>
          <w:szCs w:val="24"/>
        </w:rPr>
        <w:t>n</w:t>
      </w:r>
      <w:r w:rsidRPr="009A1534">
        <w:rPr>
          <w:w w:val="65"/>
          <w:sz w:val="24"/>
          <w:szCs w:val="24"/>
        </w:rPr>
        <w:t>i</w:t>
      </w:r>
      <w:r w:rsidRPr="009A1534">
        <w:rPr>
          <w:spacing w:val="1"/>
          <w:w w:val="91"/>
          <w:sz w:val="24"/>
          <w:szCs w:val="24"/>
        </w:rPr>
        <w:t>n</w:t>
      </w:r>
      <w:r w:rsidRPr="009A1534">
        <w:rPr>
          <w:w w:val="91"/>
          <w:sz w:val="24"/>
          <w:szCs w:val="24"/>
        </w:rPr>
        <w:t>g</w:t>
      </w:r>
      <w:r w:rsidRPr="009A1534">
        <w:rPr>
          <w:spacing w:val="-4"/>
          <w:sz w:val="24"/>
          <w:szCs w:val="24"/>
        </w:rPr>
        <w:t xml:space="preserve"> </w:t>
      </w:r>
      <w:r w:rsidRPr="009A1534">
        <w:rPr>
          <w:spacing w:val="-2"/>
          <w:w w:val="65"/>
          <w:sz w:val="24"/>
          <w:szCs w:val="24"/>
        </w:rPr>
        <w:t>i</w:t>
      </w:r>
      <w:r w:rsidRPr="009A1534">
        <w:rPr>
          <w:w w:val="91"/>
          <w:sz w:val="24"/>
          <w:szCs w:val="24"/>
        </w:rPr>
        <w:t>n</w:t>
      </w:r>
      <w:r w:rsidRPr="009A1534">
        <w:rPr>
          <w:b/>
          <w:spacing w:val="-4"/>
          <w:sz w:val="24"/>
          <w:szCs w:val="24"/>
        </w:rPr>
        <w:t xml:space="preserve"> </w:t>
      </w:r>
      <w:r w:rsidRPr="009A1534">
        <w:rPr>
          <w:b/>
          <w:spacing w:val="-1"/>
          <w:w w:val="80"/>
          <w:sz w:val="24"/>
          <w:szCs w:val="24"/>
        </w:rPr>
        <w:t>M</w:t>
      </w:r>
      <w:r w:rsidRPr="009A1534">
        <w:rPr>
          <w:b/>
          <w:w w:val="80"/>
          <w:sz w:val="24"/>
          <w:szCs w:val="24"/>
        </w:rPr>
        <w:t>EDAN</w:t>
      </w:r>
      <w:r w:rsidRPr="009A1534">
        <w:rPr>
          <w:b/>
          <w:spacing w:val="-10"/>
          <w:w w:val="80"/>
          <w:sz w:val="24"/>
          <w:szCs w:val="24"/>
        </w:rPr>
        <w:t>T</w:t>
      </w:r>
      <w:r w:rsidRPr="009A1534">
        <w:rPr>
          <w:b/>
          <w:w w:val="80"/>
          <w:sz w:val="24"/>
          <w:szCs w:val="24"/>
        </w:rPr>
        <w:t>A, T</w:t>
      </w:r>
      <w:r w:rsidRPr="009A1534">
        <w:rPr>
          <w:b/>
          <w:spacing w:val="-1"/>
          <w:w w:val="80"/>
          <w:sz w:val="24"/>
          <w:szCs w:val="24"/>
        </w:rPr>
        <w:t>H</w:t>
      </w:r>
      <w:r w:rsidRPr="009A1534">
        <w:rPr>
          <w:b/>
          <w:w w:val="80"/>
          <w:sz w:val="24"/>
          <w:szCs w:val="24"/>
        </w:rPr>
        <w:t>E</w:t>
      </w:r>
      <w:r w:rsidRPr="009A1534">
        <w:rPr>
          <w:b/>
          <w:spacing w:val="22"/>
          <w:w w:val="80"/>
          <w:sz w:val="24"/>
          <w:szCs w:val="24"/>
        </w:rPr>
        <w:t xml:space="preserve"> </w:t>
      </w:r>
      <w:r w:rsidRPr="009A1534">
        <w:rPr>
          <w:b/>
          <w:spacing w:val="-1"/>
          <w:w w:val="80"/>
          <w:sz w:val="24"/>
          <w:szCs w:val="24"/>
        </w:rPr>
        <w:t>M</w:t>
      </w:r>
      <w:r w:rsidRPr="009A1534">
        <w:rPr>
          <w:b/>
          <w:w w:val="80"/>
          <w:sz w:val="24"/>
          <w:szCs w:val="24"/>
        </w:rPr>
        <w:t>EDICITY</w:t>
      </w:r>
      <w:r w:rsidRPr="009A1534">
        <w:rPr>
          <w:b/>
          <w:spacing w:val="-4"/>
          <w:w w:val="80"/>
          <w:sz w:val="24"/>
          <w:szCs w:val="24"/>
        </w:rPr>
        <w:t xml:space="preserve"> </w:t>
      </w:r>
      <w:r w:rsidRPr="009A1534">
        <w:rPr>
          <w:w w:val="65"/>
          <w:sz w:val="24"/>
          <w:szCs w:val="24"/>
        </w:rPr>
        <w:t>i</w:t>
      </w:r>
      <w:r w:rsidRPr="009A1534">
        <w:rPr>
          <w:w w:val="91"/>
          <w:sz w:val="24"/>
          <w:szCs w:val="24"/>
        </w:rPr>
        <w:t>n</w:t>
      </w:r>
      <w:r w:rsidRPr="009A1534">
        <w:rPr>
          <w:spacing w:val="-4"/>
          <w:sz w:val="24"/>
          <w:szCs w:val="24"/>
        </w:rPr>
        <w:t xml:space="preserve"> </w:t>
      </w:r>
      <w:r w:rsidRPr="009A1534">
        <w:rPr>
          <w:spacing w:val="-2"/>
          <w:w w:val="92"/>
          <w:sz w:val="24"/>
          <w:szCs w:val="24"/>
        </w:rPr>
        <w:t>y</w:t>
      </w:r>
      <w:r w:rsidRPr="009A1534">
        <w:rPr>
          <w:spacing w:val="1"/>
          <w:w w:val="92"/>
          <w:sz w:val="24"/>
          <w:szCs w:val="24"/>
        </w:rPr>
        <w:t>ea</w:t>
      </w:r>
      <w:r w:rsidRPr="009A1534">
        <w:rPr>
          <w:w w:val="92"/>
          <w:sz w:val="24"/>
          <w:szCs w:val="24"/>
        </w:rPr>
        <w:t>r</w:t>
      </w:r>
      <w:r w:rsidRPr="009A1534">
        <w:rPr>
          <w:spacing w:val="-1"/>
          <w:w w:val="92"/>
          <w:sz w:val="24"/>
          <w:szCs w:val="24"/>
        </w:rPr>
        <w:t xml:space="preserve"> </w:t>
      </w:r>
      <w:r w:rsidRPr="009A1534">
        <w:rPr>
          <w:spacing w:val="1"/>
          <w:sz w:val="24"/>
          <w:szCs w:val="24"/>
        </w:rPr>
        <w:t>2</w:t>
      </w:r>
      <w:r w:rsidRPr="009A1534">
        <w:rPr>
          <w:spacing w:val="-1"/>
          <w:sz w:val="24"/>
          <w:szCs w:val="24"/>
        </w:rPr>
        <w:t>0</w:t>
      </w:r>
      <w:r w:rsidRPr="009A1534">
        <w:rPr>
          <w:spacing w:val="1"/>
          <w:sz w:val="24"/>
          <w:szCs w:val="24"/>
        </w:rPr>
        <w:t>1</w:t>
      </w:r>
      <w:r w:rsidRPr="009A1534">
        <w:rPr>
          <w:spacing w:val="-1"/>
          <w:sz w:val="24"/>
          <w:szCs w:val="24"/>
        </w:rPr>
        <w:t>3</w:t>
      </w:r>
      <w:r w:rsidRPr="009A1534">
        <w:rPr>
          <w:sz w:val="24"/>
          <w:szCs w:val="24"/>
        </w:rPr>
        <w:t>.</w:t>
      </w:r>
      <w:proofErr w:type="gramEnd"/>
    </w:p>
    <w:p w:rsidR="00A87C74" w:rsidRPr="009A1534" w:rsidRDefault="00A87C74">
      <w:pPr>
        <w:spacing w:before="4" w:line="120" w:lineRule="exact"/>
        <w:rPr>
          <w:sz w:val="24"/>
          <w:szCs w:val="24"/>
        </w:rPr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1458DC">
      <w:pPr>
        <w:spacing w:line="260" w:lineRule="exact"/>
        <w:ind w:left="114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  <w:u w:val="single" w:color="000000"/>
        </w:rPr>
        <w:t>O</w:t>
      </w:r>
      <w:r>
        <w:rPr>
          <w:b/>
          <w:position w:val="-1"/>
          <w:sz w:val="24"/>
          <w:szCs w:val="24"/>
          <w:u w:val="single" w:color="000000"/>
        </w:rPr>
        <w:t>T</w:t>
      </w:r>
      <w:r>
        <w:rPr>
          <w:b/>
          <w:spacing w:val="-1"/>
          <w:position w:val="-1"/>
          <w:sz w:val="24"/>
          <w:szCs w:val="24"/>
          <w:u w:val="single" w:color="000000"/>
        </w:rPr>
        <w:t>H</w:t>
      </w:r>
      <w:r>
        <w:rPr>
          <w:b/>
          <w:position w:val="-1"/>
          <w:sz w:val="24"/>
          <w:szCs w:val="24"/>
          <w:u w:val="single" w:color="000000"/>
        </w:rPr>
        <w:t>ER</w:t>
      </w:r>
      <w:r>
        <w:rPr>
          <w:b/>
          <w:spacing w:val="-73"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>IN</w:t>
      </w:r>
      <w:r>
        <w:rPr>
          <w:b/>
          <w:spacing w:val="-1"/>
          <w:position w:val="-1"/>
          <w:sz w:val="24"/>
          <w:szCs w:val="24"/>
          <w:u w:val="single" w:color="000000"/>
        </w:rPr>
        <w:t>FO</w:t>
      </w:r>
      <w:r>
        <w:rPr>
          <w:b/>
          <w:position w:val="-1"/>
          <w:sz w:val="24"/>
          <w:szCs w:val="24"/>
          <w:u w:val="single" w:color="000000"/>
        </w:rPr>
        <w:t>RM</w:t>
      </w:r>
      <w:r>
        <w:rPr>
          <w:b/>
          <w:spacing w:val="-17"/>
          <w:position w:val="-1"/>
          <w:sz w:val="24"/>
          <w:szCs w:val="24"/>
          <w:u w:val="single" w:color="000000"/>
        </w:rPr>
        <w:t>A</w:t>
      </w:r>
      <w:r>
        <w:rPr>
          <w:b/>
          <w:spacing w:val="-2"/>
          <w:position w:val="-1"/>
          <w:sz w:val="24"/>
          <w:szCs w:val="24"/>
          <w:u w:val="single" w:color="000000"/>
        </w:rPr>
        <w:t>T</w:t>
      </w:r>
      <w:r>
        <w:rPr>
          <w:b/>
          <w:position w:val="-1"/>
          <w:sz w:val="24"/>
          <w:szCs w:val="24"/>
          <w:u w:val="single" w:color="000000"/>
        </w:rPr>
        <w:t>I</w:t>
      </w:r>
      <w:r>
        <w:rPr>
          <w:b/>
          <w:spacing w:val="-1"/>
          <w:position w:val="-1"/>
          <w:sz w:val="24"/>
          <w:szCs w:val="24"/>
          <w:u w:val="single" w:color="000000"/>
        </w:rPr>
        <w:t>O</w:t>
      </w:r>
      <w:r>
        <w:rPr>
          <w:b/>
          <w:position w:val="-1"/>
          <w:sz w:val="24"/>
          <w:szCs w:val="24"/>
          <w:u w:val="single" w:color="000000"/>
        </w:rPr>
        <w:t>N</w:t>
      </w:r>
      <w:r w:rsidR="008C0562">
        <w:rPr>
          <w:b/>
          <w:position w:val="-1"/>
          <w:sz w:val="24"/>
          <w:szCs w:val="24"/>
          <w:u w:val="single" w:color="000000"/>
        </w:rPr>
        <w:t xml:space="preserve">   </w:t>
      </w:r>
      <w:r>
        <w:rPr>
          <w:b/>
          <w:spacing w:val="-85"/>
          <w:position w:val="-1"/>
          <w:sz w:val="24"/>
          <w:szCs w:val="24"/>
          <w:u w:val="single" w:color="000000"/>
        </w:rPr>
        <w:t xml:space="preserve"> </w:t>
      </w:r>
      <w:r w:rsidR="008C0562">
        <w:rPr>
          <w:b/>
          <w:spacing w:val="-85"/>
          <w:position w:val="-1"/>
          <w:sz w:val="24"/>
          <w:szCs w:val="24"/>
          <w:u w:val="single" w:color="000000"/>
        </w:rPr>
        <w:t xml:space="preserve">  </w:t>
      </w:r>
      <w:r>
        <w:rPr>
          <w:b/>
          <w:spacing w:val="-1"/>
          <w:position w:val="-1"/>
          <w:sz w:val="24"/>
          <w:szCs w:val="24"/>
          <w:u w:val="single" w:color="000000"/>
        </w:rPr>
        <w:t>A</w:t>
      </w:r>
      <w:r>
        <w:rPr>
          <w:b/>
          <w:position w:val="-1"/>
          <w:sz w:val="24"/>
          <w:szCs w:val="24"/>
          <w:u w:val="single" w:color="000000"/>
        </w:rPr>
        <w:t>ND</w:t>
      </w:r>
      <w:r w:rsidR="008C0562">
        <w:rPr>
          <w:b/>
          <w:position w:val="-1"/>
          <w:sz w:val="24"/>
          <w:szCs w:val="24"/>
          <w:u w:val="single" w:color="000000"/>
        </w:rPr>
        <w:t xml:space="preserve">  </w:t>
      </w:r>
      <w:r>
        <w:rPr>
          <w:b/>
          <w:spacing w:val="-87"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>AC</w:t>
      </w:r>
      <w:r>
        <w:rPr>
          <w:b/>
          <w:spacing w:val="-3"/>
          <w:position w:val="-1"/>
          <w:sz w:val="24"/>
          <w:szCs w:val="24"/>
          <w:u w:val="single" w:color="000000"/>
        </w:rPr>
        <w:t>H</w:t>
      </w:r>
      <w:r>
        <w:rPr>
          <w:b/>
          <w:position w:val="-1"/>
          <w:sz w:val="24"/>
          <w:szCs w:val="24"/>
          <w:u w:val="single" w:color="000000"/>
        </w:rPr>
        <w:t>IEVE</w:t>
      </w:r>
      <w:r>
        <w:rPr>
          <w:b/>
          <w:spacing w:val="-1"/>
          <w:position w:val="-1"/>
          <w:sz w:val="24"/>
          <w:szCs w:val="24"/>
          <w:u w:val="single" w:color="000000"/>
        </w:rPr>
        <w:t>M</w:t>
      </w:r>
      <w:r>
        <w:rPr>
          <w:b/>
          <w:position w:val="-1"/>
          <w:sz w:val="24"/>
          <w:szCs w:val="24"/>
          <w:u w:val="single" w:color="000000"/>
        </w:rPr>
        <w:t>ENTS</w:t>
      </w:r>
    </w:p>
    <w:p w:rsidR="00A87C74" w:rsidRDefault="00A87C74">
      <w:pPr>
        <w:spacing w:before="8" w:line="180" w:lineRule="exact"/>
        <w:rPr>
          <w:sz w:val="18"/>
          <w:szCs w:val="18"/>
        </w:rPr>
      </w:pPr>
    </w:p>
    <w:p w:rsidR="00A87C74" w:rsidRDefault="00A87C74">
      <w:pPr>
        <w:spacing w:line="200" w:lineRule="exact"/>
      </w:pPr>
    </w:p>
    <w:p w:rsidR="00A87C74" w:rsidRPr="008C0562" w:rsidRDefault="001458DC" w:rsidP="008C0562">
      <w:pPr>
        <w:pStyle w:val="ListParagraph"/>
        <w:numPr>
          <w:ilvl w:val="0"/>
          <w:numId w:val="12"/>
        </w:numPr>
        <w:spacing w:before="20"/>
        <w:rPr>
          <w:sz w:val="24"/>
          <w:szCs w:val="24"/>
        </w:rPr>
      </w:pPr>
      <w:r w:rsidRPr="008C0562">
        <w:rPr>
          <w:sz w:val="24"/>
          <w:szCs w:val="24"/>
        </w:rPr>
        <w:t>One</w:t>
      </w:r>
      <w:r w:rsidRPr="008C0562">
        <w:rPr>
          <w:spacing w:val="-1"/>
          <w:sz w:val="24"/>
          <w:szCs w:val="24"/>
        </w:rPr>
        <w:t xml:space="preserve"> </w:t>
      </w:r>
      <w:r w:rsidRPr="008C0562">
        <w:rPr>
          <w:sz w:val="24"/>
          <w:szCs w:val="24"/>
        </w:rPr>
        <w:t>w</w:t>
      </w:r>
      <w:r w:rsidRPr="008C0562">
        <w:rPr>
          <w:spacing w:val="-1"/>
          <w:sz w:val="24"/>
          <w:szCs w:val="24"/>
        </w:rPr>
        <w:t>ee</w:t>
      </w:r>
      <w:r w:rsidRPr="008C0562">
        <w:rPr>
          <w:sz w:val="24"/>
          <w:szCs w:val="24"/>
        </w:rPr>
        <w:t>k</w:t>
      </w:r>
      <w:r w:rsidRPr="008C0562">
        <w:rPr>
          <w:spacing w:val="4"/>
          <w:sz w:val="24"/>
          <w:szCs w:val="24"/>
        </w:rPr>
        <w:t xml:space="preserve"> </w:t>
      </w:r>
      <w:r w:rsidRPr="008C0562">
        <w:rPr>
          <w:spacing w:val="-2"/>
          <w:sz w:val="24"/>
          <w:szCs w:val="24"/>
        </w:rPr>
        <w:t>M</w:t>
      </w:r>
      <w:r w:rsidRPr="008C0562">
        <w:rPr>
          <w:sz w:val="24"/>
          <w:szCs w:val="24"/>
        </w:rPr>
        <w:t>il</w:t>
      </w:r>
      <w:r w:rsidRPr="008C0562">
        <w:rPr>
          <w:spacing w:val="-2"/>
          <w:sz w:val="24"/>
          <w:szCs w:val="24"/>
        </w:rPr>
        <w:t>i</w:t>
      </w:r>
      <w:r w:rsidRPr="008C0562">
        <w:rPr>
          <w:sz w:val="24"/>
          <w:szCs w:val="24"/>
        </w:rPr>
        <w:t>t</w:t>
      </w:r>
      <w:r w:rsidRPr="008C0562">
        <w:rPr>
          <w:spacing w:val="-1"/>
          <w:sz w:val="24"/>
          <w:szCs w:val="24"/>
        </w:rPr>
        <w:t>ar</w:t>
      </w:r>
      <w:r w:rsidRPr="008C0562">
        <w:rPr>
          <w:sz w:val="24"/>
          <w:szCs w:val="24"/>
        </w:rPr>
        <w:t>y</w:t>
      </w:r>
      <w:r w:rsidRPr="008C0562">
        <w:rPr>
          <w:spacing w:val="-2"/>
          <w:sz w:val="24"/>
          <w:szCs w:val="24"/>
        </w:rPr>
        <w:t xml:space="preserve"> </w:t>
      </w:r>
      <w:r w:rsidRPr="008C0562">
        <w:rPr>
          <w:spacing w:val="-8"/>
          <w:sz w:val="24"/>
          <w:szCs w:val="24"/>
        </w:rPr>
        <w:t>T</w:t>
      </w:r>
      <w:r w:rsidRPr="008C0562">
        <w:rPr>
          <w:spacing w:val="-1"/>
          <w:sz w:val="24"/>
          <w:szCs w:val="24"/>
        </w:rPr>
        <w:t>ra</w:t>
      </w:r>
      <w:r w:rsidRPr="008C0562">
        <w:rPr>
          <w:sz w:val="24"/>
          <w:szCs w:val="24"/>
        </w:rPr>
        <w:t>ining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in</w:t>
      </w:r>
      <w:r w:rsidRPr="008C0562">
        <w:rPr>
          <w:spacing w:val="-12"/>
          <w:sz w:val="24"/>
          <w:szCs w:val="24"/>
        </w:rPr>
        <w:t xml:space="preserve"> </w:t>
      </w:r>
      <w:r w:rsidRPr="008C0562">
        <w:rPr>
          <w:b/>
          <w:sz w:val="24"/>
          <w:szCs w:val="24"/>
        </w:rPr>
        <w:t xml:space="preserve">Amity </w:t>
      </w:r>
      <w:r w:rsidRPr="008C0562">
        <w:rPr>
          <w:b/>
          <w:spacing w:val="-2"/>
          <w:sz w:val="24"/>
          <w:szCs w:val="24"/>
        </w:rPr>
        <w:t>M</w:t>
      </w:r>
      <w:r w:rsidRPr="008C0562">
        <w:rPr>
          <w:b/>
          <w:sz w:val="24"/>
          <w:szCs w:val="24"/>
        </w:rPr>
        <w:t>ilit</w:t>
      </w:r>
      <w:r w:rsidRPr="008C0562">
        <w:rPr>
          <w:b/>
          <w:spacing w:val="-1"/>
          <w:sz w:val="24"/>
          <w:szCs w:val="24"/>
        </w:rPr>
        <w:t>ar</w:t>
      </w:r>
      <w:r w:rsidRPr="008C0562">
        <w:rPr>
          <w:b/>
          <w:sz w:val="24"/>
          <w:szCs w:val="24"/>
        </w:rPr>
        <w:t>y Coll</w:t>
      </w:r>
      <w:r w:rsidRPr="008C0562">
        <w:rPr>
          <w:b/>
          <w:spacing w:val="-1"/>
          <w:sz w:val="24"/>
          <w:szCs w:val="24"/>
        </w:rPr>
        <w:t>e</w:t>
      </w:r>
      <w:r w:rsidRPr="008C0562">
        <w:rPr>
          <w:b/>
          <w:sz w:val="24"/>
          <w:szCs w:val="24"/>
        </w:rPr>
        <w:t>g</w:t>
      </w:r>
      <w:r w:rsidRPr="008C0562">
        <w:rPr>
          <w:b/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(</w:t>
      </w:r>
      <w:r w:rsidRPr="008C0562">
        <w:rPr>
          <w:spacing w:val="1"/>
          <w:sz w:val="24"/>
          <w:szCs w:val="24"/>
        </w:rPr>
        <w:t xml:space="preserve"> </w:t>
      </w:r>
      <w:r w:rsidRPr="008C0562">
        <w:rPr>
          <w:sz w:val="24"/>
          <w:szCs w:val="24"/>
        </w:rPr>
        <w:t>2012)</w:t>
      </w:r>
    </w:p>
    <w:p w:rsidR="00A87C74" w:rsidRPr="009A1534" w:rsidRDefault="00A87C74">
      <w:pPr>
        <w:spacing w:before="7" w:line="120" w:lineRule="exact"/>
        <w:rPr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C0562">
        <w:rPr>
          <w:sz w:val="24"/>
          <w:szCs w:val="24"/>
        </w:rPr>
        <w:t>M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mb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r</w:t>
      </w:r>
      <w:r w:rsidRPr="008C0562">
        <w:rPr>
          <w:spacing w:val="1"/>
          <w:sz w:val="24"/>
          <w:szCs w:val="24"/>
        </w:rPr>
        <w:t xml:space="preserve"> </w:t>
      </w:r>
      <w:r w:rsidRPr="008C0562">
        <w:rPr>
          <w:sz w:val="24"/>
          <w:szCs w:val="24"/>
        </w:rPr>
        <w:t>of</w:t>
      </w:r>
      <w:r w:rsidRPr="008C0562">
        <w:rPr>
          <w:spacing w:val="-13"/>
          <w:sz w:val="24"/>
          <w:szCs w:val="24"/>
        </w:rPr>
        <w:t xml:space="preserve"> </w:t>
      </w:r>
      <w:r w:rsidRPr="008C0562">
        <w:rPr>
          <w:sz w:val="24"/>
          <w:szCs w:val="24"/>
        </w:rPr>
        <w:t>AM</w:t>
      </w:r>
      <w:r w:rsidRPr="008C0562">
        <w:rPr>
          <w:spacing w:val="-1"/>
          <w:sz w:val="24"/>
          <w:szCs w:val="24"/>
        </w:rPr>
        <w:t>I</w:t>
      </w:r>
      <w:r w:rsidRPr="008C0562">
        <w:rPr>
          <w:sz w:val="24"/>
          <w:szCs w:val="24"/>
        </w:rPr>
        <w:t>HE</w:t>
      </w:r>
      <w:r w:rsidRPr="008C0562">
        <w:rPr>
          <w:spacing w:val="1"/>
          <w:sz w:val="24"/>
          <w:szCs w:val="24"/>
        </w:rPr>
        <w:t>A</w:t>
      </w:r>
      <w:r w:rsidRPr="008C0562">
        <w:rPr>
          <w:spacing w:val="-20"/>
          <w:sz w:val="24"/>
          <w:szCs w:val="24"/>
        </w:rPr>
        <w:t>L</w:t>
      </w:r>
      <w:r w:rsidRPr="008C0562">
        <w:rPr>
          <w:sz w:val="24"/>
          <w:szCs w:val="24"/>
        </w:rPr>
        <w:t>T</w:t>
      </w:r>
      <w:r w:rsidRPr="008C0562">
        <w:rPr>
          <w:spacing w:val="-1"/>
          <w:sz w:val="24"/>
          <w:szCs w:val="24"/>
        </w:rPr>
        <w:t>H</w:t>
      </w:r>
      <w:r w:rsidRPr="008C0562">
        <w:rPr>
          <w:sz w:val="24"/>
          <w:szCs w:val="24"/>
        </w:rPr>
        <w:t>,</w:t>
      </w:r>
      <w:r w:rsidRPr="008C0562">
        <w:rPr>
          <w:spacing w:val="-8"/>
          <w:sz w:val="24"/>
          <w:szCs w:val="24"/>
        </w:rPr>
        <w:t xml:space="preserve"> </w:t>
      </w:r>
      <w:r w:rsidRPr="008C0562">
        <w:rPr>
          <w:b/>
          <w:sz w:val="24"/>
          <w:szCs w:val="24"/>
        </w:rPr>
        <w:t>Amity Univ</w:t>
      </w:r>
      <w:r w:rsidRPr="008C0562">
        <w:rPr>
          <w:b/>
          <w:spacing w:val="-1"/>
          <w:sz w:val="24"/>
          <w:szCs w:val="24"/>
        </w:rPr>
        <w:t>er</w:t>
      </w:r>
      <w:r w:rsidRPr="008C0562">
        <w:rPr>
          <w:b/>
          <w:sz w:val="24"/>
          <w:szCs w:val="24"/>
        </w:rPr>
        <w:t>sity H</w:t>
      </w:r>
      <w:r w:rsidRPr="008C0562">
        <w:rPr>
          <w:b/>
          <w:spacing w:val="-1"/>
          <w:sz w:val="24"/>
          <w:szCs w:val="24"/>
        </w:rPr>
        <w:t>ar</w:t>
      </w:r>
      <w:r w:rsidRPr="008C0562">
        <w:rPr>
          <w:b/>
          <w:sz w:val="24"/>
          <w:szCs w:val="24"/>
        </w:rPr>
        <w:t>y</w:t>
      </w:r>
      <w:r w:rsidRPr="008C0562">
        <w:rPr>
          <w:b/>
          <w:spacing w:val="-1"/>
          <w:sz w:val="24"/>
          <w:szCs w:val="24"/>
        </w:rPr>
        <w:t>a</w:t>
      </w:r>
      <w:r w:rsidRPr="008C0562">
        <w:rPr>
          <w:b/>
          <w:sz w:val="24"/>
          <w:szCs w:val="24"/>
        </w:rPr>
        <w:t>na</w:t>
      </w:r>
    </w:p>
    <w:p w:rsidR="00A87C74" w:rsidRDefault="00A87C74">
      <w:pPr>
        <w:spacing w:line="200" w:lineRule="exact"/>
        <w:rPr>
          <w:sz w:val="24"/>
          <w:szCs w:val="24"/>
        </w:rPr>
      </w:pPr>
    </w:p>
    <w:p w:rsidR="00A87C74" w:rsidRDefault="00A87C74">
      <w:pPr>
        <w:spacing w:before="14" w:line="240" w:lineRule="exact"/>
        <w:rPr>
          <w:sz w:val="24"/>
          <w:szCs w:val="24"/>
        </w:rPr>
      </w:pPr>
    </w:p>
    <w:p w:rsidR="00A87C74" w:rsidRDefault="002F28D3">
      <w:pPr>
        <w:ind w:left="114"/>
        <w:rPr>
          <w:b/>
          <w:w w:val="81"/>
          <w:sz w:val="24"/>
          <w:szCs w:val="24"/>
          <w:u w:val="single" w:color="000000"/>
        </w:rPr>
      </w:pPr>
      <w:r w:rsidRPr="002F28D3">
        <w:pict>
          <v:group id="_x0000_s1039" style="position:absolute;left:0;text-align:left;margin-left:75.35pt;margin-top:13.7pt;width:0;height:49.5pt;z-index:-251658240;mso-position-horizontal-relative:page" coordorigin="1507,274" coordsize="0,990">
            <v:shape id="_x0000_s1040" style="position:absolute;left:1507;top:274;width:0;height:990" coordorigin="1507,274" coordsize="0,990" path="m1507,274r,990e" filled="f" strokeweight=".6pt">
              <v:path arrowok="t"/>
            </v:shape>
            <w10:wrap anchorx="page"/>
          </v:group>
        </w:pict>
      </w:r>
      <w:r w:rsidR="001458DC">
        <w:rPr>
          <w:b/>
          <w:spacing w:val="-2"/>
          <w:w w:val="81"/>
          <w:sz w:val="24"/>
          <w:szCs w:val="24"/>
          <w:u w:val="single" w:color="000000"/>
        </w:rPr>
        <w:t>C</w:t>
      </w:r>
      <w:r w:rsidR="001458DC">
        <w:rPr>
          <w:b/>
          <w:spacing w:val="1"/>
          <w:w w:val="82"/>
          <w:sz w:val="24"/>
          <w:szCs w:val="24"/>
          <w:u w:val="single" w:color="000000"/>
        </w:rPr>
        <w:t>O</w:t>
      </w:r>
      <w:r w:rsidR="001458DC">
        <w:rPr>
          <w:b/>
          <w:w w:val="79"/>
          <w:sz w:val="24"/>
          <w:szCs w:val="24"/>
          <w:u w:val="single" w:color="000000"/>
        </w:rPr>
        <w:t>MPUTE</w:t>
      </w:r>
      <w:r w:rsidR="001458DC">
        <w:rPr>
          <w:b/>
          <w:w w:val="81"/>
          <w:sz w:val="24"/>
          <w:szCs w:val="24"/>
          <w:u w:val="single" w:color="000000"/>
        </w:rPr>
        <w:t>R</w:t>
      </w:r>
      <w:r w:rsidR="001458DC">
        <w:rPr>
          <w:b/>
          <w:spacing w:val="-99"/>
          <w:w w:val="82"/>
          <w:sz w:val="24"/>
          <w:szCs w:val="24"/>
          <w:u w:val="single" w:color="000000"/>
        </w:rPr>
        <w:t xml:space="preserve"> </w:t>
      </w:r>
      <w:r w:rsidR="001458DC">
        <w:rPr>
          <w:b/>
          <w:w w:val="80"/>
          <w:sz w:val="24"/>
          <w:szCs w:val="24"/>
          <w:u w:val="single" w:color="000000"/>
        </w:rPr>
        <w:t>KNO</w:t>
      </w:r>
      <w:r w:rsidR="001458DC">
        <w:rPr>
          <w:b/>
          <w:w w:val="77"/>
          <w:sz w:val="24"/>
          <w:szCs w:val="24"/>
          <w:u w:val="single" w:color="000000"/>
        </w:rPr>
        <w:t>W</w:t>
      </w:r>
      <w:r w:rsidR="001458DC">
        <w:rPr>
          <w:b/>
          <w:spacing w:val="-2"/>
          <w:w w:val="75"/>
          <w:sz w:val="24"/>
          <w:szCs w:val="24"/>
          <w:u w:val="single" w:color="000000"/>
        </w:rPr>
        <w:t>L</w:t>
      </w:r>
      <w:r w:rsidR="001458DC">
        <w:rPr>
          <w:b/>
          <w:spacing w:val="1"/>
          <w:w w:val="82"/>
          <w:sz w:val="24"/>
          <w:szCs w:val="24"/>
          <w:u w:val="single" w:color="000000"/>
        </w:rPr>
        <w:t>E</w:t>
      </w:r>
      <w:r w:rsidR="001458DC">
        <w:rPr>
          <w:b/>
          <w:w w:val="82"/>
          <w:sz w:val="24"/>
          <w:szCs w:val="24"/>
          <w:u w:val="single" w:color="000000"/>
        </w:rPr>
        <w:t>DG</w:t>
      </w:r>
      <w:r w:rsidR="001458DC">
        <w:rPr>
          <w:b/>
          <w:spacing w:val="-1"/>
          <w:w w:val="82"/>
          <w:sz w:val="24"/>
          <w:szCs w:val="24"/>
          <w:u w:val="single" w:color="000000"/>
        </w:rPr>
        <w:t>E</w:t>
      </w:r>
      <w:r w:rsidR="001458DC">
        <w:rPr>
          <w:b/>
          <w:w w:val="81"/>
          <w:sz w:val="24"/>
          <w:szCs w:val="24"/>
          <w:u w:val="single" w:color="000000"/>
        </w:rPr>
        <w:t>:</w:t>
      </w:r>
    </w:p>
    <w:p w:rsidR="008C0562" w:rsidRDefault="008C0562">
      <w:pPr>
        <w:ind w:left="114"/>
        <w:rPr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10"/>
        </w:numPr>
        <w:spacing w:line="220" w:lineRule="exact"/>
        <w:rPr>
          <w:sz w:val="24"/>
          <w:szCs w:val="24"/>
        </w:rPr>
      </w:pPr>
      <w:r w:rsidRPr="008C0562">
        <w:rPr>
          <w:i/>
          <w:sz w:val="24"/>
          <w:szCs w:val="24"/>
        </w:rPr>
        <w:t>Op</w:t>
      </w:r>
      <w:r w:rsidRPr="008C0562">
        <w:rPr>
          <w:i/>
          <w:spacing w:val="-1"/>
          <w:sz w:val="24"/>
          <w:szCs w:val="24"/>
        </w:rPr>
        <w:t>e</w:t>
      </w:r>
      <w:r w:rsidRPr="008C0562">
        <w:rPr>
          <w:i/>
          <w:sz w:val="24"/>
          <w:szCs w:val="24"/>
        </w:rPr>
        <w:t>rating S</w:t>
      </w:r>
      <w:r w:rsidRPr="008C0562">
        <w:rPr>
          <w:i/>
          <w:spacing w:val="-1"/>
          <w:sz w:val="24"/>
          <w:szCs w:val="24"/>
        </w:rPr>
        <w:t>y</w:t>
      </w:r>
      <w:r w:rsidRPr="008C0562">
        <w:rPr>
          <w:i/>
          <w:sz w:val="24"/>
          <w:szCs w:val="24"/>
        </w:rPr>
        <w:t>st</w:t>
      </w:r>
      <w:r w:rsidRPr="008C0562">
        <w:rPr>
          <w:i/>
          <w:spacing w:val="-1"/>
          <w:sz w:val="24"/>
          <w:szCs w:val="24"/>
        </w:rPr>
        <w:t>e</w:t>
      </w:r>
      <w:r w:rsidRPr="008C0562">
        <w:rPr>
          <w:i/>
          <w:sz w:val="24"/>
          <w:szCs w:val="24"/>
        </w:rPr>
        <w:t>m</w:t>
      </w:r>
      <w:r w:rsidRPr="008C0562">
        <w:rPr>
          <w:i/>
          <w:spacing w:val="3"/>
          <w:sz w:val="24"/>
          <w:szCs w:val="24"/>
        </w:rPr>
        <w:t>s</w:t>
      </w:r>
      <w:r w:rsidRPr="008C0562">
        <w:rPr>
          <w:b/>
          <w:sz w:val="24"/>
          <w:szCs w:val="24"/>
        </w:rPr>
        <w:t>:</w:t>
      </w:r>
      <w:r w:rsidRPr="008C0562">
        <w:rPr>
          <w:b/>
          <w:spacing w:val="-3"/>
          <w:sz w:val="24"/>
          <w:szCs w:val="24"/>
        </w:rPr>
        <w:t xml:space="preserve"> </w:t>
      </w:r>
      <w:r w:rsidRPr="008C0562">
        <w:rPr>
          <w:spacing w:val="-9"/>
          <w:sz w:val="24"/>
          <w:szCs w:val="24"/>
        </w:rPr>
        <w:t>W</w:t>
      </w:r>
      <w:r w:rsidRPr="008C0562">
        <w:rPr>
          <w:sz w:val="24"/>
          <w:szCs w:val="24"/>
        </w:rPr>
        <w:t>indows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8 &amp;</w:t>
      </w:r>
      <w:r w:rsidRPr="008C0562">
        <w:rPr>
          <w:spacing w:val="-4"/>
          <w:sz w:val="24"/>
          <w:szCs w:val="24"/>
        </w:rPr>
        <w:t xml:space="preserve"> </w:t>
      </w:r>
      <w:r w:rsidRPr="008C0562">
        <w:rPr>
          <w:spacing w:val="-9"/>
          <w:sz w:val="24"/>
          <w:szCs w:val="24"/>
        </w:rPr>
        <w:t>W</w:t>
      </w:r>
      <w:r w:rsidRPr="008C0562">
        <w:rPr>
          <w:sz w:val="24"/>
          <w:szCs w:val="24"/>
        </w:rPr>
        <w:t>indows XP</w:t>
      </w:r>
    </w:p>
    <w:p w:rsidR="00A87C74" w:rsidRPr="009A1534" w:rsidRDefault="00A87C74">
      <w:pPr>
        <w:spacing w:before="7" w:line="120" w:lineRule="exact"/>
        <w:rPr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0562">
        <w:rPr>
          <w:i/>
          <w:sz w:val="24"/>
          <w:szCs w:val="24"/>
        </w:rPr>
        <w:t>Pa</w:t>
      </w:r>
      <w:r w:rsidRPr="008C0562">
        <w:rPr>
          <w:i/>
          <w:spacing w:val="-1"/>
          <w:sz w:val="24"/>
          <w:szCs w:val="24"/>
        </w:rPr>
        <w:t>ck</w:t>
      </w:r>
      <w:r w:rsidRPr="008C0562">
        <w:rPr>
          <w:i/>
          <w:sz w:val="24"/>
          <w:szCs w:val="24"/>
        </w:rPr>
        <w:t>ag</w:t>
      </w:r>
      <w:r w:rsidRPr="008C0562">
        <w:rPr>
          <w:i/>
          <w:spacing w:val="-1"/>
          <w:sz w:val="24"/>
          <w:szCs w:val="24"/>
        </w:rPr>
        <w:t>e</w:t>
      </w:r>
      <w:r w:rsidRPr="008C0562">
        <w:rPr>
          <w:i/>
          <w:sz w:val="24"/>
          <w:szCs w:val="24"/>
        </w:rPr>
        <w:t>s:</w:t>
      </w:r>
      <w:r w:rsidRPr="008C0562">
        <w:rPr>
          <w:i/>
          <w:spacing w:val="1"/>
          <w:sz w:val="24"/>
          <w:szCs w:val="24"/>
        </w:rPr>
        <w:t xml:space="preserve"> </w:t>
      </w:r>
      <w:r w:rsidRPr="008C0562">
        <w:rPr>
          <w:i/>
          <w:spacing w:val="-1"/>
          <w:sz w:val="24"/>
          <w:szCs w:val="24"/>
        </w:rPr>
        <w:t>M</w:t>
      </w:r>
      <w:r w:rsidRPr="008C0562">
        <w:rPr>
          <w:i/>
          <w:sz w:val="24"/>
          <w:szCs w:val="24"/>
        </w:rPr>
        <w:t>S</w:t>
      </w:r>
      <w:r w:rsidRPr="008C0562">
        <w:rPr>
          <w:i/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O</w:t>
      </w:r>
      <w:r w:rsidRPr="008C0562">
        <w:rPr>
          <w:spacing w:val="-5"/>
          <w:sz w:val="24"/>
          <w:szCs w:val="24"/>
        </w:rPr>
        <w:t>f</w:t>
      </w:r>
      <w:r w:rsidRPr="008C0562">
        <w:rPr>
          <w:spacing w:val="-1"/>
          <w:sz w:val="24"/>
          <w:szCs w:val="24"/>
        </w:rPr>
        <w:t>f</w:t>
      </w:r>
      <w:r w:rsidRPr="008C0562">
        <w:rPr>
          <w:sz w:val="24"/>
          <w:szCs w:val="24"/>
        </w:rPr>
        <w:t>i</w:t>
      </w:r>
      <w:r w:rsidRPr="008C0562">
        <w:rPr>
          <w:spacing w:val="-1"/>
          <w:sz w:val="24"/>
          <w:szCs w:val="24"/>
        </w:rPr>
        <w:t>c</w:t>
      </w:r>
      <w:r w:rsidRPr="008C0562">
        <w:rPr>
          <w:sz w:val="24"/>
          <w:szCs w:val="24"/>
        </w:rPr>
        <w:t>e</w:t>
      </w:r>
      <w:r w:rsidRPr="008C0562">
        <w:rPr>
          <w:spacing w:val="1"/>
          <w:sz w:val="24"/>
          <w:szCs w:val="24"/>
        </w:rPr>
        <w:t xml:space="preserve"> </w:t>
      </w:r>
      <w:r w:rsidRPr="008C0562">
        <w:rPr>
          <w:sz w:val="24"/>
          <w:szCs w:val="24"/>
        </w:rPr>
        <w:t>2003/2007/XP</w:t>
      </w:r>
      <w:r w:rsidRPr="008C0562">
        <w:rPr>
          <w:spacing w:val="43"/>
          <w:sz w:val="24"/>
          <w:szCs w:val="24"/>
        </w:rPr>
        <w:t xml:space="preserve"> </w:t>
      </w:r>
      <w:r w:rsidRPr="008C0562">
        <w:rPr>
          <w:spacing w:val="-1"/>
          <w:sz w:val="24"/>
          <w:szCs w:val="24"/>
        </w:rPr>
        <w:t>(</w:t>
      </w:r>
      <w:r w:rsidRPr="008C0562">
        <w:rPr>
          <w:spacing w:val="-17"/>
          <w:sz w:val="24"/>
          <w:szCs w:val="24"/>
        </w:rPr>
        <w:t>W</w:t>
      </w:r>
      <w:r w:rsidRPr="008C0562">
        <w:rPr>
          <w:sz w:val="24"/>
          <w:szCs w:val="24"/>
        </w:rPr>
        <w:t>o</w:t>
      </w:r>
      <w:r w:rsidRPr="008C0562">
        <w:rPr>
          <w:spacing w:val="-1"/>
          <w:sz w:val="24"/>
          <w:szCs w:val="24"/>
        </w:rPr>
        <w:t>r</w:t>
      </w:r>
      <w:r w:rsidRPr="008C0562">
        <w:rPr>
          <w:sz w:val="24"/>
          <w:szCs w:val="24"/>
        </w:rPr>
        <w:t>d,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Ex</w:t>
      </w:r>
      <w:r w:rsidRPr="008C0562">
        <w:rPr>
          <w:spacing w:val="-1"/>
          <w:sz w:val="24"/>
          <w:szCs w:val="24"/>
        </w:rPr>
        <w:t>ce</w:t>
      </w:r>
      <w:r w:rsidRPr="008C0562">
        <w:rPr>
          <w:sz w:val="24"/>
          <w:szCs w:val="24"/>
        </w:rPr>
        <w:t>l,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pacing w:val="-1"/>
          <w:sz w:val="24"/>
          <w:szCs w:val="24"/>
        </w:rPr>
        <w:t>P</w:t>
      </w:r>
      <w:r w:rsidRPr="008C0562">
        <w:rPr>
          <w:sz w:val="24"/>
          <w:szCs w:val="24"/>
        </w:rPr>
        <w:t>ow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r</w:t>
      </w:r>
      <w:r w:rsidRPr="008C0562">
        <w:rPr>
          <w:spacing w:val="1"/>
          <w:sz w:val="24"/>
          <w:szCs w:val="24"/>
        </w:rPr>
        <w:t xml:space="preserve"> P</w:t>
      </w:r>
      <w:r w:rsidRPr="008C0562">
        <w:rPr>
          <w:sz w:val="24"/>
          <w:szCs w:val="24"/>
        </w:rPr>
        <w:t>oi</w:t>
      </w:r>
      <w:r w:rsidRPr="008C0562">
        <w:rPr>
          <w:spacing w:val="-2"/>
          <w:sz w:val="24"/>
          <w:szCs w:val="24"/>
        </w:rPr>
        <w:t>n</w:t>
      </w:r>
      <w:r w:rsidRPr="008C0562">
        <w:rPr>
          <w:sz w:val="24"/>
          <w:szCs w:val="24"/>
        </w:rPr>
        <w:t>t)</w:t>
      </w:r>
    </w:p>
    <w:p w:rsidR="00A87C74" w:rsidRPr="009A1534" w:rsidRDefault="00A87C74">
      <w:pPr>
        <w:spacing w:before="7" w:line="120" w:lineRule="exact"/>
        <w:rPr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0562">
        <w:rPr>
          <w:i/>
          <w:sz w:val="24"/>
          <w:szCs w:val="24"/>
        </w:rPr>
        <w:t>Oth</w:t>
      </w:r>
      <w:r w:rsidRPr="008C0562">
        <w:rPr>
          <w:i/>
          <w:spacing w:val="-1"/>
          <w:sz w:val="24"/>
          <w:szCs w:val="24"/>
        </w:rPr>
        <w:t>e</w:t>
      </w:r>
      <w:r w:rsidRPr="008C0562">
        <w:rPr>
          <w:i/>
          <w:sz w:val="24"/>
          <w:szCs w:val="24"/>
        </w:rPr>
        <w:t>r</w:t>
      </w:r>
      <w:r w:rsidRPr="008C0562">
        <w:rPr>
          <w:i/>
          <w:spacing w:val="3"/>
          <w:sz w:val="24"/>
          <w:szCs w:val="24"/>
        </w:rPr>
        <w:t>s</w:t>
      </w:r>
      <w:r w:rsidRPr="008C0562">
        <w:rPr>
          <w:sz w:val="24"/>
          <w:szCs w:val="24"/>
        </w:rPr>
        <w:t xml:space="preserve">:    </w:t>
      </w:r>
      <w:r w:rsidRPr="008C0562">
        <w:rPr>
          <w:spacing w:val="-1"/>
          <w:sz w:val="24"/>
          <w:szCs w:val="24"/>
        </w:rPr>
        <w:t>I</w:t>
      </w:r>
      <w:r w:rsidRPr="008C0562">
        <w:rPr>
          <w:sz w:val="24"/>
          <w:szCs w:val="24"/>
        </w:rPr>
        <w:t>nt</w:t>
      </w:r>
      <w:r w:rsidRPr="008C0562">
        <w:rPr>
          <w:spacing w:val="-1"/>
          <w:sz w:val="24"/>
          <w:szCs w:val="24"/>
        </w:rPr>
        <w:t>er</w:t>
      </w:r>
      <w:r w:rsidRPr="008C0562">
        <w:rPr>
          <w:sz w:val="24"/>
          <w:szCs w:val="24"/>
        </w:rPr>
        <w:t>n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t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pacing w:val="1"/>
          <w:sz w:val="24"/>
          <w:szCs w:val="24"/>
        </w:rPr>
        <w:t>S</w:t>
      </w:r>
      <w:r w:rsidRPr="008C0562">
        <w:rPr>
          <w:sz w:val="24"/>
          <w:szCs w:val="24"/>
        </w:rPr>
        <w:t>u</w:t>
      </w:r>
      <w:r w:rsidRPr="008C0562">
        <w:rPr>
          <w:spacing w:val="-1"/>
          <w:sz w:val="24"/>
          <w:szCs w:val="24"/>
        </w:rPr>
        <w:t>rf</w:t>
      </w:r>
      <w:r w:rsidRPr="008C0562">
        <w:rPr>
          <w:sz w:val="24"/>
          <w:szCs w:val="24"/>
        </w:rPr>
        <w:t>ing</w:t>
      </w:r>
    </w:p>
    <w:p w:rsidR="00A87C74" w:rsidRDefault="00A87C74">
      <w:pPr>
        <w:spacing w:before="17" w:line="200" w:lineRule="exact"/>
      </w:pPr>
    </w:p>
    <w:p w:rsidR="00A87C74" w:rsidRDefault="001458DC">
      <w:pPr>
        <w:ind w:left="114"/>
        <w:rPr>
          <w:b/>
          <w:sz w:val="24"/>
          <w:szCs w:val="24"/>
          <w:u w:val="single"/>
        </w:rPr>
      </w:pPr>
      <w:proofErr w:type="gramStart"/>
      <w:r w:rsidRPr="008C0562">
        <w:rPr>
          <w:b/>
          <w:spacing w:val="-1"/>
          <w:sz w:val="24"/>
          <w:szCs w:val="24"/>
          <w:u w:val="single"/>
        </w:rPr>
        <w:t>L</w:t>
      </w:r>
      <w:r w:rsidR="008C0562">
        <w:rPr>
          <w:b/>
          <w:sz w:val="24"/>
          <w:szCs w:val="24"/>
          <w:u w:val="single"/>
        </w:rPr>
        <w:t>ABORATORY  EXPERIMENTS</w:t>
      </w:r>
      <w:proofErr w:type="gramEnd"/>
    </w:p>
    <w:p w:rsidR="008C0562" w:rsidRPr="008C0562" w:rsidRDefault="008C0562">
      <w:pPr>
        <w:ind w:left="114"/>
        <w:rPr>
          <w:sz w:val="24"/>
          <w:szCs w:val="24"/>
          <w:u w:val="single"/>
        </w:rPr>
      </w:pPr>
    </w:p>
    <w:p w:rsidR="00A87C74" w:rsidRPr="008C0562" w:rsidRDefault="001458DC" w:rsidP="008C056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C0562">
        <w:rPr>
          <w:spacing w:val="1"/>
          <w:sz w:val="24"/>
          <w:szCs w:val="24"/>
        </w:rPr>
        <w:t>P</w:t>
      </w:r>
      <w:r w:rsidRPr="008C0562">
        <w:rPr>
          <w:spacing w:val="-1"/>
          <w:sz w:val="24"/>
          <w:szCs w:val="24"/>
        </w:rPr>
        <w:t>re</w:t>
      </w:r>
      <w:r w:rsidRPr="008C0562">
        <w:rPr>
          <w:sz w:val="24"/>
          <w:szCs w:val="24"/>
        </w:rPr>
        <w:t>p</w:t>
      </w:r>
      <w:r w:rsidRPr="008C0562">
        <w:rPr>
          <w:spacing w:val="-1"/>
          <w:sz w:val="24"/>
          <w:szCs w:val="24"/>
        </w:rPr>
        <w:t>ara</w:t>
      </w:r>
      <w:r w:rsidRPr="008C0562">
        <w:rPr>
          <w:sz w:val="24"/>
          <w:szCs w:val="24"/>
        </w:rPr>
        <w:t>tion</w:t>
      </w:r>
      <w:r w:rsidRPr="008C0562">
        <w:rPr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of</w:t>
      </w:r>
      <w:r w:rsidRPr="008C0562">
        <w:rPr>
          <w:spacing w:val="-1"/>
          <w:sz w:val="24"/>
          <w:szCs w:val="24"/>
        </w:rPr>
        <w:t xml:space="preserve"> </w:t>
      </w:r>
      <w:r w:rsidRPr="008C0562">
        <w:rPr>
          <w:sz w:val="24"/>
          <w:szCs w:val="24"/>
        </w:rPr>
        <w:t>some</w:t>
      </w:r>
      <w:r w:rsidRPr="008C0562">
        <w:rPr>
          <w:spacing w:val="-1"/>
          <w:sz w:val="24"/>
          <w:szCs w:val="24"/>
        </w:rPr>
        <w:t xml:space="preserve"> </w:t>
      </w:r>
      <w:r w:rsidRPr="008C0562">
        <w:rPr>
          <w:sz w:val="24"/>
          <w:szCs w:val="24"/>
        </w:rPr>
        <w:t>b</w:t>
      </w:r>
      <w:r w:rsidRPr="008C0562">
        <w:rPr>
          <w:spacing w:val="-1"/>
          <w:sz w:val="24"/>
          <w:szCs w:val="24"/>
        </w:rPr>
        <w:t>a</w:t>
      </w:r>
      <w:r w:rsidRPr="008C0562">
        <w:rPr>
          <w:sz w:val="24"/>
          <w:szCs w:val="24"/>
        </w:rPr>
        <w:t>sic</w:t>
      </w:r>
      <w:r w:rsidRPr="008C0562">
        <w:rPr>
          <w:spacing w:val="1"/>
          <w:sz w:val="24"/>
          <w:szCs w:val="24"/>
        </w:rPr>
        <w:t xml:space="preserve"> </w:t>
      </w:r>
      <w:r w:rsidRPr="008C0562">
        <w:rPr>
          <w:spacing w:val="-1"/>
          <w:sz w:val="24"/>
          <w:szCs w:val="24"/>
        </w:rPr>
        <w:t>f</w:t>
      </w:r>
      <w:r w:rsidRPr="008C0562">
        <w:rPr>
          <w:sz w:val="24"/>
          <w:szCs w:val="24"/>
        </w:rPr>
        <w:t>ood it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ms b</w:t>
      </w:r>
      <w:r w:rsidRPr="008C0562">
        <w:rPr>
          <w:spacing w:val="-1"/>
          <w:sz w:val="24"/>
          <w:szCs w:val="24"/>
        </w:rPr>
        <w:t>a</w:t>
      </w:r>
      <w:r w:rsidRPr="008C0562">
        <w:rPr>
          <w:sz w:val="24"/>
          <w:szCs w:val="24"/>
        </w:rPr>
        <w:t>s</w:t>
      </w:r>
      <w:r w:rsidRPr="008C0562">
        <w:rPr>
          <w:spacing w:val="-1"/>
          <w:sz w:val="24"/>
          <w:szCs w:val="24"/>
        </w:rPr>
        <w:t>e</w:t>
      </w:r>
      <w:r w:rsidRPr="008C0562">
        <w:rPr>
          <w:sz w:val="24"/>
          <w:szCs w:val="24"/>
        </w:rPr>
        <w:t>d on the</w:t>
      </w:r>
      <w:r w:rsidRPr="008C0562">
        <w:rPr>
          <w:spacing w:val="1"/>
          <w:sz w:val="24"/>
          <w:szCs w:val="24"/>
        </w:rPr>
        <w:t xml:space="preserve"> </w:t>
      </w:r>
      <w:r w:rsidRPr="008C0562">
        <w:rPr>
          <w:spacing w:val="-1"/>
          <w:sz w:val="24"/>
          <w:szCs w:val="24"/>
        </w:rPr>
        <w:t>f</w:t>
      </w:r>
      <w:r w:rsidRPr="008C0562">
        <w:rPr>
          <w:sz w:val="24"/>
          <w:szCs w:val="24"/>
        </w:rPr>
        <w:t>ood g</w:t>
      </w:r>
      <w:r w:rsidRPr="008C0562">
        <w:rPr>
          <w:spacing w:val="-1"/>
          <w:sz w:val="24"/>
          <w:szCs w:val="24"/>
        </w:rPr>
        <w:t>r</w:t>
      </w:r>
      <w:r w:rsidRPr="008C0562">
        <w:rPr>
          <w:sz w:val="24"/>
          <w:szCs w:val="24"/>
        </w:rPr>
        <w:t>oups</w:t>
      </w:r>
    </w:p>
    <w:p w:rsidR="00A87C74" w:rsidRPr="009A1534" w:rsidRDefault="00A87C74">
      <w:pPr>
        <w:spacing w:before="7" w:line="120" w:lineRule="exact"/>
        <w:rPr>
          <w:sz w:val="24"/>
          <w:szCs w:val="24"/>
        </w:rPr>
      </w:pPr>
    </w:p>
    <w:p w:rsidR="00A87C74" w:rsidRPr="008C0562" w:rsidRDefault="001458DC" w:rsidP="008C056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8C0562">
        <w:rPr>
          <w:spacing w:val="-1"/>
          <w:sz w:val="24"/>
          <w:szCs w:val="24"/>
        </w:rPr>
        <w:t>S</w:t>
      </w:r>
      <w:r w:rsidRPr="008C0562">
        <w:rPr>
          <w:sz w:val="24"/>
          <w:szCs w:val="24"/>
        </w:rPr>
        <w:t>t</w:t>
      </w:r>
      <w:r w:rsidRPr="008C0562">
        <w:rPr>
          <w:spacing w:val="-1"/>
          <w:sz w:val="24"/>
          <w:szCs w:val="24"/>
        </w:rPr>
        <w:t>a</w:t>
      </w:r>
      <w:r w:rsidRPr="008C0562">
        <w:rPr>
          <w:sz w:val="24"/>
          <w:szCs w:val="24"/>
        </w:rPr>
        <w:t>nd</w:t>
      </w:r>
      <w:r w:rsidRPr="008C0562">
        <w:rPr>
          <w:spacing w:val="-1"/>
          <w:sz w:val="24"/>
          <w:szCs w:val="24"/>
        </w:rPr>
        <w:t>ar</w:t>
      </w:r>
      <w:r w:rsidRPr="008C0562">
        <w:rPr>
          <w:sz w:val="24"/>
          <w:szCs w:val="24"/>
        </w:rPr>
        <w:t>dis</w:t>
      </w:r>
      <w:r w:rsidRPr="008C0562">
        <w:rPr>
          <w:spacing w:val="-1"/>
          <w:sz w:val="24"/>
          <w:szCs w:val="24"/>
        </w:rPr>
        <w:t>a</w:t>
      </w:r>
      <w:r w:rsidRPr="008C0562">
        <w:rPr>
          <w:sz w:val="24"/>
          <w:szCs w:val="24"/>
        </w:rPr>
        <w:t>tion</w:t>
      </w:r>
      <w:proofErr w:type="spellEnd"/>
      <w:r w:rsidRPr="008C0562">
        <w:rPr>
          <w:spacing w:val="2"/>
          <w:sz w:val="24"/>
          <w:szCs w:val="24"/>
        </w:rPr>
        <w:t xml:space="preserve"> </w:t>
      </w:r>
      <w:r w:rsidRPr="008C0562">
        <w:rPr>
          <w:sz w:val="24"/>
          <w:szCs w:val="24"/>
        </w:rPr>
        <w:t>of</w:t>
      </w:r>
      <w:r w:rsidRPr="008C0562">
        <w:rPr>
          <w:spacing w:val="-1"/>
          <w:sz w:val="24"/>
          <w:szCs w:val="24"/>
        </w:rPr>
        <w:t xml:space="preserve"> c</w:t>
      </w:r>
      <w:r w:rsidRPr="008C0562">
        <w:rPr>
          <w:sz w:val="24"/>
          <w:szCs w:val="24"/>
        </w:rPr>
        <w:t xml:space="preserve">ommon </w:t>
      </w:r>
      <w:r w:rsidRPr="008C0562">
        <w:rPr>
          <w:spacing w:val="-1"/>
          <w:sz w:val="24"/>
          <w:szCs w:val="24"/>
        </w:rPr>
        <w:t>f</w:t>
      </w:r>
      <w:r w:rsidRPr="008C0562">
        <w:rPr>
          <w:sz w:val="24"/>
          <w:szCs w:val="24"/>
        </w:rPr>
        <w:t>ood p</w:t>
      </w:r>
      <w:r w:rsidRPr="008C0562">
        <w:rPr>
          <w:spacing w:val="-1"/>
          <w:sz w:val="24"/>
          <w:szCs w:val="24"/>
        </w:rPr>
        <w:t>re</w:t>
      </w:r>
      <w:r w:rsidRPr="008C0562">
        <w:rPr>
          <w:sz w:val="24"/>
          <w:szCs w:val="24"/>
        </w:rPr>
        <w:t>p</w:t>
      </w:r>
      <w:r w:rsidRPr="008C0562">
        <w:rPr>
          <w:spacing w:val="-1"/>
          <w:sz w:val="24"/>
          <w:szCs w:val="24"/>
        </w:rPr>
        <w:t>a</w:t>
      </w:r>
      <w:r w:rsidRPr="008C0562">
        <w:rPr>
          <w:spacing w:val="1"/>
          <w:sz w:val="24"/>
          <w:szCs w:val="24"/>
        </w:rPr>
        <w:t>r</w:t>
      </w:r>
      <w:r w:rsidRPr="008C0562">
        <w:rPr>
          <w:spacing w:val="-1"/>
          <w:sz w:val="24"/>
          <w:szCs w:val="24"/>
        </w:rPr>
        <w:t>a</w:t>
      </w:r>
      <w:r w:rsidRPr="008C0562">
        <w:rPr>
          <w:sz w:val="24"/>
          <w:szCs w:val="24"/>
        </w:rPr>
        <w:t>tion</w:t>
      </w:r>
    </w:p>
    <w:p w:rsidR="00A87C74" w:rsidRPr="009A1534" w:rsidRDefault="00A87C74">
      <w:pPr>
        <w:spacing w:before="3" w:line="140" w:lineRule="exact"/>
        <w:rPr>
          <w:sz w:val="24"/>
          <w:szCs w:val="24"/>
        </w:rPr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D266D0" w:rsidRDefault="00D266D0">
      <w:pPr>
        <w:spacing w:before="60"/>
        <w:ind w:left="3801" w:right="3208"/>
        <w:jc w:val="center"/>
        <w:rPr>
          <w:rFonts w:ascii="DejaVu Sans" w:eastAsia="DejaVu Sans" w:hAnsi="DejaVu Sans" w:cs="DejaVu Sans"/>
          <w:spacing w:val="-1"/>
          <w:sz w:val="34"/>
          <w:szCs w:val="34"/>
        </w:rPr>
      </w:pPr>
    </w:p>
    <w:p w:rsidR="00D266D0" w:rsidRDefault="002F28D3" w:rsidP="00D266D0">
      <w:pPr>
        <w:spacing w:before="60"/>
        <w:ind w:left="3801" w:right="3208"/>
        <w:jc w:val="center"/>
        <w:rPr>
          <w:rFonts w:ascii="DejaVu Sans" w:eastAsia="DejaVu Sans" w:hAnsi="DejaVu Sans" w:cs="DejaVu Sans"/>
          <w:sz w:val="34"/>
          <w:szCs w:val="34"/>
        </w:rPr>
      </w:pPr>
      <w:r w:rsidRPr="002F28D3">
        <w:pict>
          <v:group id="_x0000_s1026" style="position:absolute;left:0;text-align:left;margin-left:19.45pt;margin-top:19.45pt;width:575.35pt;height:753.1pt;z-index:-251657216;mso-position-horizontal-relative:page;mso-position-vertical-relative:page" coordorigin="389,389" coordsize="11507,15062">
            <v:group id="_x0000_s1027" style="position:absolute;left:478;top:15405;width:11372;height:0" coordorigin="478,15405" coordsize="11372,0">
              <v:shape id="_x0000_s1038" style="position:absolute;left:478;top:15405;width:11372;height:0" coordorigin="478,15405" coordsize="11372,0" path="m478,15405r11372,e" filled="f" strokeweight="4.6pt">
                <v:path arrowok="t"/>
              </v:shape>
              <v:group id="_x0000_s1028" style="position:absolute;left:11805;top:478;width:0;height:14884" coordorigin="11805,478" coordsize="0,14884">
                <v:shape id="_x0000_s1037" style="position:absolute;left:11805;top:478;width:0;height:14884" coordorigin="11805,478" coordsize="0,14884" path="m11805,478r,14884e" filled="f" strokeweight="4.6pt">
                  <v:path arrowok="t"/>
                </v:shape>
                <v:group id="_x0000_s1029" style="position:absolute;left:390;top:390;width:90;height:14972" coordorigin="390,390" coordsize="90,14972">
                  <v:shape id="_x0000_s1036" style="position:absolute;left:390;top:390;width:90;height:14972" coordorigin="390,390" coordsize="90,14972" path="m434,15316r46,-44l480,480,434,434,390,390r,14972l434,15316xe" fillcolor="aqua" stroked="f">
                    <v:path arrowok="t"/>
                  </v:shape>
                  <v:group id="_x0000_s1030" style="position:absolute;left:11672;top:390;width:90;height:14972" coordorigin="11672,390" coordsize="90,14972">
                    <v:shape id="_x0000_s1035" style="position:absolute;left:11672;top:390;width:90;height:14972" coordorigin="11672,390" coordsize="90,14972" path="m11716,15316r46,46l11762,390r-46,44l11672,480r,14792l11716,15316xe" fillcolor="aqua" stroked="f">
                      <v:path arrowok="t"/>
                    </v:shape>
                    <v:group id="_x0000_s1031" style="position:absolute;left:390;top:390;width:11372;height:90" coordorigin="390,390" coordsize="11372,90">
                      <v:shape id="_x0000_s1034" style="position:absolute;left:390;top:390;width:11372;height:90" coordorigin="390,390" coordsize="11372,90" path="m11716,434r46,-44l390,390r44,44l480,480r11192,l11716,434xe" fillcolor="aqua" stroked="f">
                        <v:path arrowok="t"/>
                      </v:shape>
                      <v:group id="_x0000_s1032" style="position:absolute;left:390;top:15272;width:11372;height:90" coordorigin="390,15272" coordsize="11372,90">
                        <v:shape id="_x0000_s1033" style="position:absolute;left:390;top:15272;width:11372;height:90" coordorigin="390,15272" coordsize="11372,90" path="m11716,15316r-44,-44l480,15272r-46,44l390,15362r11372,l11716,15316xe" fillcolor="aqua" stroked="f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1458DC">
        <w:rPr>
          <w:rFonts w:ascii="DejaVu Sans" w:eastAsia="DejaVu Sans" w:hAnsi="DejaVu Sans" w:cs="DejaVu Sans"/>
          <w:spacing w:val="-1"/>
          <w:sz w:val="34"/>
          <w:szCs w:val="34"/>
        </w:rPr>
        <w:t>A</w:t>
      </w:r>
      <w:r w:rsidR="001458DC">
        <w:rPr>
          <w:rFonts w:ascii="DejaVu Sans" w:eastAsia="DejaVu Sans" w:hAnsi="DejaVu Sans" w:cs="DejaVu Sans"/>
          <w:sz w:val="34"/>
          <w:szCs w:val="34"/>
        </w:rPr>
        <w:t>BHA MIS</w:t>
      </w:r>
      <w:r w:rsidR="001458DC">
        <w:rPr>
          <w:rFonts w:ascii="DejaVu Sans" w:eastAsia="DejaVu Sans" w:hAnsi="DejaVu Sans" w:cs="DejaVu Sans"/>
          <w:spacing w:val="-1"/>
          <w:sz w:val="34"/>
          <w:szCs w:val="34"/>
        </w:rPr>
        <w:t>H</w:t>
      </w:r>
      <w:r w:rsidR="001458DC">
        <w:rPr>
          <w:rFonts w:ascii="DejaVu Sans" w:eastAsia="DejaVu Sans" w:hAnsi="DejaVu Sans" w:cs="DejaVu Sans"/>
          <w:spacing w:val="-14"/>
          <w:sz w:val="34"/>
          <w:szCs w:val="34"/>
        </w:rPr>
        <w:t>R</w:t>
      </w:r>
      <w:r w:rsidR="001458DC">
        <w:rPr>
          <w:rFonts w:ascii="DejaVu Sans" w:eastAsia="DejaVu Sans" w:hAnsi="DejaVu Sans" w:cs="DejaVu Sans"/>
          <w:sz w:val="34"/>
          <w:szCs w:val="34"/>
        </w:rPr>
        <w:t>A</w:t>
      </w:r>
    </w:p>
    <w:p w:rsidR="00A87C74" w:rsidRDefault="001458DC">
      <w:pPr>
        <w:spacing w:before="1"/>
        <w:ind w:left="1405" w:right="813"/>
        <w:jc w:val="center"/>
      </w:pPr>
      <w:r>
        <w:rPr>
          <w:spacing w:val="-1"/>
        </w:rPr>
        <w:t>P</w:t>
      </w:r>
      <w:r>
        <w:rPr>
          <w:spacing w:val="1"/>
        </w:rPr>
        <w:t>h</w:t>
      </w:r>
      <w:r>
        <w:t>:</w:t>
      </w:r>
      <w:r>
        <w:rPr>
          <w:spacing w:val="38"/>
        </w:rPr>
        <w:t xml:space="preserve"> </w:t>
      </w:r>
      <w:r>
        <w:rPr>
          <w:spacing w:val="-1"/>
        </w:rPr>
        <w:t>+9</w:t>
      </w:r>
      <w:r>
        <w:t>1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 w:rsidR="00DD215D">
        <w:rPr>
          <w:spacing w:val="1"/>
          <w:w w:val="110"/>
        </w:rPr>
        <w:t>8802754888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spacing w:val="-1"/>
          <w:w w:val="93"/>
        </w:rPr>
        <w:t>M</w:t>
      </w:r>
      <w:r>
        <w:rPr>
          <w:spacing w:val="1"/>
          <w:w w:val="125"/>
        </w:rPr>
        <w:t>a</w:t>
      </w:r>
      <w:r>
        <w:rPr>
          <w:w w:val="80"/>
        </w:rPr>
        <w:t>il</w:t>
      </w:r>
      <w:r>
        <w:t xml:space="preserve">:  </w:t>
      </w:r>
      <w:r>
        <w:rPr>
          <w:spacing w:val="23"/>
        </w:rPr>
        <w:t xml:space="preserve"> </w:t>
      </w:r>
      <w:r>
        <w:rPr>
          <w:color w:val="0000FF"/>
          <w:spacing w:val="-1"/>
          <w:w w:val="125"/>
        </w:rPr>
        <w:t>a</w:t>
      </w:r>
      <w:r>
        <w:rPr>
          <w:color w:val="0000FF"/>
          <w:spacing w:val="1"/>
          <w:w w:val="111"/>
        </w:rPr>
        <w:t>b</w:t>
      </w:r>
      <w:r>
        <w:rPr>
          <w:color w:val="0000FF"/>
          <w:spacing w:val="-1"/>
          <w:w w:val="111"/>
        </w:rPr>
        <w:t>h</w:t>
      </w:r>
      <w:r>
        <w:rPr>
          <w:color w:val="0000FF"/>
          <w:spacing w:val="1"/>
          <w:w w:val="125"/>
        </w:rPr>
        <w:t>a</w:t>
      </w:r>
      <w:r>
        <w:rPr>
          <w:color w:val="0000FF"/>
          <w:w w:val="111"/>
        </w:rPr>
        <w:t>.</w:t>
      </w:r>
      <w:r>
        <w:rPr>
          <w:color w:val="0000FF"/>
          <w:spacing w:val="-1"/>
          <w:w w:val="107"/>
        </w:rPr>
        <w:t>m</w:t>
      </w:r>
      <w:r>
        <w:rPr>
          <w:color w:val="0000FF"/>
          <w:w w:val="80"/>
        </w:rPr>
        <w:t>i</w:t>
      </w:r>
      <w:r>
        <w:rPr>
          <w:color w:val="0000FF"/>
          <w:w w:val="118"/>
        </w:rPr>
        <w:t>s</w:t>
      </w:r>
      <w:r>
        <w:rPr>
          <w:color w:val="0000FF"/>
          <w:spacing w:val="1"/>
          <w:w w:val="118"/>
        </w:rPr>
        <w:t>h</w:t>
      </w:r>
      <w:r>
        <w:rPr>
          <w:color w:val="0000FF"/>
          <w:spacing w:val="-1"/>
        </w:rPr>
        <w:t>r</w:t>
      </w:r>
      <w:r>
        <w:rPr>
          <w:color w:val="0000FF"/>
          <w:spacing w:val="1"/>
          <w:w w:val="125"/>
        </w:rPr>
        <w:t>a</w:t>
      </w:r>
      <w:hyperlink r:id="rId6">
        <w:r>
          <w:rPr>
            <w:color w:val="0000FF"/>
            <w:spacing w:val="-2"/>
            <w:w w:val="111"/>
          </w:rPr>
          <w:t>.</w:t>
        </w:r>
        <w:r>
          <w:rPr>
            <w:color w:val="0000FF"/>
            <w:spacing w:val="1"/>
            <w:w w:val="125"/>
          </w:rPr>
          <w:t>a</w:t>
        </w:r>
        <w:r>
          <w:rPr>
            <w:color w:val="0000FF"/>
            <w:spacing w:val="-1"/>
            <w:w w:val="111"/>
          </w:rPr>
          <w:t>b</w:t>
        </w:r>
        <w:r>
          <w:rPr>
            <w:color w:val="0000FF"/>
            <w:spacing w:val="1"/>
            <w:w w:val="111"/>
          </w:rPr>
          <w:t>hu</w:t>
        </w:r>
        <w:r>
          <w:rPr>
            <w:color w:val="0000FF"/>
            <w:spacing w:val="-1"/>
            <w:w w:val="110"/>
          </w:rPr>
          <w:t>@</w:t>
        </w:r>
        <w:r>
          <w:rPr>
            <w:color w:val="0000FF"/>
            <w:spacing w:val="1"/>
            <w:w w:val="111"/>
          </w:rPr>
          <w:t>g</w:t>
        </w:r>
        <w:r>
          <w:rPr>
            <w:color w:val="0000FF"/>
            <w:spacing w:val="-1"/>
            <w:w w:val="107"/>
          </w:rPr>
          <w:t>m</w:t>
        </w:r>
        <w:r>
          <w:rPr>
            <w:color w:val="0000FF"/>
            <w:spacing w:val="1"/>
            <w:w w:val="125"/>
          </w:rPr>
          <w:t>a</w:t>
        </w:r>
        <w:r>
          <w:rPr>
            <w:color w:val="0000FF"/>
            <w:w w:val="80"/>
          </w:rPr>
          <w:t>il</w:t>
        </w:r>
        <w:r>
          <w:rPr>
            <w:color w:val="0000FF"/>
            <w:w w:val="111"/>
          </w:rPr>
          <w:t>.c</w:t>
        </w:r>
        <w:r>
          <w:rPr>
            <w:color w:val="0000FF"/>
            <w:spacing w:val="1"/>
            <w:w w:val="111"/>
          </w:rPr>
          <w:t>o</w:t>
        </w:r>
        <w:r>
          <w:rPr>
            <w:color w:val="0000FF"/>
            <w:w w:val="107"/>
          </w:rPr>
          <w:t>m</w:t>
        </w:r>
      </w:hyperlink>
    </w:p>
    <w:p w:rsidR="00D266D0" w:rsidRDefault="00D266D0">
      <w:pPr>
        <w:spacing w:before="1"/>
        <w:ind w:left="1405" w:right="813"/>
        <w:jc w:val="center"/>
      </w:pPr>
    </w:p>
    <w:p w:rsidR="00A87C74" w:rsidRDefault="001458DC">
      <w:pPr>
        <w:spacing w:line="260" w:lineRule="exact"/>
        <w:ind w:left="114"/>
        <w:rPr>
          <w:b/>
          <w:w w:val="81"/>
          <w:position w:val="-1"/>
          <w:sz w:val="24"/>
          <w:szCs w:val="24"/>
          <w:u w:val="single" w:color="000000"/>
        </w:rPr>
      </w:pPr>
      <w:r>
        <w:rPr>
          <w:b/>
          <w:spacing w:val="-1"/>
          <w:w w:val="89"/>
          <w:position w:val="-1"/>
          <w:sz w:val="24"/>
          <w:szCs w:val="24"/>
          <w:u w:val="single" w:color="000000"/>
        </w:rPr>
        <w:t>P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E</w:t>
      </w:r>
      <w:r>
        <w:rPr>
          <w:b/>
          <w:w w:val="89"/>
          <w:position w:val="-1"/>
          <w:sz w:val="24"/>
          <w:szCs w:val="24"/>
          <w:u w:val="single" w:color="000000"/>
        </w:rPr>
        <w:t>R</w:t>
      </w:r>
      <w:r>
        <w:rPr>
          <w:b/>
          <w:spacing w:val="-1"/>
          <w:w w:val="89"/>
          <w:position w:val="-1"/>
          <w:sz w:val="24"/>
          <w:szCs w:val="24"/>
          <w:u w:val="single" w:color="000000"/>
        </w:rPr>
        <w:t>S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79"/>
          <w:position w:val="-1"/>
          <w:sz w:val="24"/>
          <w:szCs w:val="24"/>
          <w:u w:val="single" w:color="000000"/>
        </w:rPr>
        <w:t>NAL</w:t>
      </w:r>
      <w:r w:rsidR="008C0562">
        <w:rPr>
          <w:b/>
          <w:w w:val="79"/>
          <w:position w:val="-1"/>
          <w:sz w:val="24"/>
          <w:szCs w:val="24"/>
          <w:u w:val="single" w:color="000000"/>
        </w:rPr>
        <w:t xml:space="preserve">   </w:t>
      </w:r>
      <w:r>
        <w:rPr>
          <w:b/>
          <w:spacing w:val="-102"/>
          <w:w w:val="82"/>
          <w:position w:val="-1"/>
          <w:sz w:val="24"/>
          <w:szCs w:val="24"/>
          <w:u w:val="single" w:color="000000"/>
        </w:rPr>
        <w:t xml:space="preserve"> </w:t>
      </w:r>
      <w:r>
        <w:rPr>
          <w:b/>
          <w:spacing w:val="-1"/>
          <w:w w:val="58"/>
          <w:position w:val="-1"/>
          <w:sz w:val="24"/>
          <w:szCs w:val="24"/>
          <w:u w:val="single" w:color="000000"/>
        </w:rPr>
        <w:t>I</w:t>
      </w:r>
      <w:r>
        <w:rPr>
          <w:b/>
          <w:w w:val="82"/>
          <w:position w:val="-1"/>
          <w:sz w:val="24"/>
          <w:szCs w:val="24"/>
          <w:u w:val="single" w:color="000000"/>
        </w:rPr>
        <w:t>NFO</w:t>
      </w:r>
      <w:r>
        <w:rPr>
          <w:b/>
          <w:w w:val="78"/>
          <w:position w:val="-1"/>
          <w:sz w:val="24"/>
          <w:szCs w:val="24"/>
          <w:u w:val="single" w:color="000000"/>
        </w:rPr>
        <w:t>RM</w:t>
      </w:r>
      <w:r>
        <w:rPr>
          <w:b/>
          <w:spacing w:val="-16"/>
          <w:w w:val="78"/>
          <w:position w:val="-1"/>
          <w:sz w:val="24"/>
          <w:szCs w:val="24"/>
          <w:u w:val="single" w:color="000000"/>
        </w:rPr>
        <w:t>A</w:t>
      </w:r>
      <w:r>
        <w:rPr>
          <w:b/>
          <w:w w:val="69"/>
          <w:position w:val="-1"/>
          <w:sz w:val="24"/>
          <w:szCs w:val="24"/>
          <w:u w:val="single" w:color="000000"/>
        </w:rPr>
        <w:t>T</w:t>
      </w:r>
      <w:r>
        <w:rPr>
          <w:b/>
          <w:spacing w:val="-1"/>
          <w:w w:val="69"/>
          <w:position w:val="-1"/>
          <w:sz w:val="24"/>
          <w:szCs w:val="24"/>
          <w:u w:val="single" w:color="000000"/>
        </w:rPr>
        <w:t>I</w:t>
      </w:r>
      <w:r>
        <w:rPr>
          <w:b/>
          <w:spacing w:val="1"/>
          <w:w w:val="82"/>
          <w:position w:val="-1"/>
          <w:sz w:val="24"/>
          <w:szCs w:val="24"/>
          <w:u w:val="single" w:color="000000"/>
        </w:rPr>
        <w:t>O</w:t>
      </w:r>
      <w:r>
        <w:rPr>
          <w:b/>
          <w:w w:val="81"/>
          <w:position w:val="-1"/>
          <w:sz w:val="24"/>
          <w:szCs w:val="24"/>
          <w:u w:val="single" w:color="000000"/>
        </w:rPr>
        <w:t>N:</w:t>
      </w:r>
    </w:p>
    <w:p w:rsidR="001458DC" w:rsidRDefault="001458DC">
      <w:pPr>
        <w:spacing w:line="260" w:lineRule="exact"/>
        <w:ind w:left="114"/>
        <w:rPr>
          <w:b/>
          <w:w w:val="81"/>
          <w:position w:val="-1"/>
          <w:sz w:val="24"/>
          <w:szCs w:val="24"/>
          <w:u w:val="single" w:color="000000"/>
        </w:rPr>
      </w:pPr>
    </w:p>
    <w:p w:rsidR="001458DC" w:rsidRDefault="001458DC">
      <w:pPr>
        <w:spacing w:line="260" w:lineRule="exact"/>
        <w:ind w:left="114"/>
        <w:rPr>
          <w:b/>
          <w:w w:val="81"/>
          <w:position w:val="-1"/>
          <w:sz w:val="24"/>
          <w:szCs w:val="24"/>
          <w:u w:val="single" w:color="000000"/>
        </w:rPr>
      </w:pPr>
    </w:p>
    <w:p w:rsidR="001458DC" w:rsidRDefault="001458DC" w:rsidP="001458DC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Father’s Name-Vishnu Prasad </w:t>
      </w:r>
      <w:proofErr w:type="spellStart"/>
      <w:r>
        <w:rPr>
          <w:sz w:val="24"/>
          <w:szCs w:val="24"/>
        </w:rPr>
        <w:t>Mishra</w:t>
      </w:r>
      <w:proofErr w:type="spellEnd"/>
    </w:p>
    <w:p w:rsidR="001458DC" w:rsidRDefault="001458DC" w:rsidP="001458DC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Mother’s Name-</w:t>
      </w:r>
      <w:proofErr w:type="spellStart"/>
      <w:r>
        <w:rPr>
          <w:sz w:val="24"/>
          <w:szCs w:val="24"/>
        </w:rPr>
        <w:t>Shakuntala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Mishra</w:t>
      </w:r>
      <w:proofErr w:type="spellEnd"/>
    </w:p>
    <w:p w:rsidR="001458DC" w:rsidRDefault="001458DC" w:rsidP="001458DC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Date of Birth-07</w:t>
      </w:r>
      <w:r w:rsidRPr="001458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 1989</w:t>
      </w:r>
    </w:p>
    <w:p w:rsidR="001458DC" w:rsidRPr="001458DC" w:rsidRDefault="001458DC" w:rsidP="001458DC">
      <w:pPr>
        <w:pStyle w:val="ListParagraph"/>
        <w:numPr>
          <w:ilvl w:val="0"/>
          <w:numId w:val="3"/>
        </w:num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Marital Status-Single</w:t>
      </w:r>
    </w:p>
    <w:p w:rsidR="00A87C74" w:rsidRDefault="00A87C74">
      <w:pPr>
        <w:spacing w:before="15" w:line="200" w:lineRule="exact"/>
      </w:pPr>
    </w:p>
    <w:p w:rsidR="00A87C74" w:rsidRDefault="00A87C74">
      <w:pPr>
        <w:spacing w:before="22"/>
        <w:ind w:left="474"/>
      </w:pPr>
    </w:p>
    <w:p w:rsidR="00A87C74" w:rsidRDefault="00A87C74">
      <w:pPr>
        <w:spacing w:line="200" w:lineRule="exact"/>
      </w:pPr>
    </w:p>
    <w:p w:rsidR="00A87C74" w:rsidRDefault="00A87C74">
      <w:pPr>
        <w:spacing w:before="11" w:line="280" w:lineRule="exact"/>
        <w:rPr>
          <w:sz w:val="28"/>
          <w:szCs w:val="28"/>
        </w:rPr>
      </w:pPr>
    </w:p>
    <w:p w:rsidR="00A87C74" w:rsidRDefault="001458DC">
      <w:pPr>
        <w:ind w:left="114"/>
      </w:pPr>
      <w:r>
        <w:rPr>
          <w:w w:val="89"/>
        </w:rPr>
        <w:t>D</w:t>
      </w:r>
      <w:r>
        <w:rPr>
          <w:spacing w:val="-1"/>
          <w:w w:val="89"/>
        </w:rPr>
        <w:t>a</w:t>
      </w:r>
      <w:r>
        <w:rPr>
          <w:w w:val="89"/>
        </w:rPr>
        <w:t>t</w:t>
      </w:r>
      <w:r>
        <w:rPr>
          <w:spacing w:val="1"/>
          <w:w w:val="89"/>
        </w:rPr>
        <w:t>e</w:t>
      </w:r>
      <w:r>
        <w:rPr>
          <w:w w:val="89"/>
        </w:rPr>
        <w:t xml:space="preserve">:                                                                                                                                                                        </w:t>
      </w:r>
      <w:r>
        <w:rPr>
          <w:spacing w:val="12"/>
          <w:w w:val="89"/>
        </w:rPr>
        <w:t xml:space="preserve"> </w:t>
      </w:r>
      <w:r>
        <w:rPr>
          <w:spacing w:val="-1"/>
          <w:w w:val="78"/>
        </w:rPr>
        <w:t>(A</w:t>
      </w:r>
      <w:r>
        <w:rPr>
          <w:w w:val="78"/>
        </w:rPr>
        <w:t>BHA</w:t>
      </w:r>
      <w:r>
        <w:rPr>
          <w:spacing w:val="2"/>
          <w:w w:val="78"/>
        </w:rPr>
        <w:t xml:space="preserve"> </w:t>
      </w:r>
      <w:r>
        <w:rPr>
          <w:spacing w:val="-1"/>
          <w:w w:val="76"/>
        </w:rPr>
        <w:t>M</w:t>
      </w:r>
      <w:r>
        <w:rPr>
          <w:spacing w:val="-2"/>
          <w:w w:val="68"/>
        </w:rPr>
        <w:t>I</w:t>
      </w:r>
      <w:r>
        <w:rPr>
          <w:w w:val="98"/>
        </w:rPr>
        <w:t>S</w:t>
      </w:r>
      <w:r>
        <w:rPr>
          <w:w w:val="81"/>
        </w:rPr>
        <w:t>H</w:t>
      </w:r>
      <w:r>
        <w:rPr>
          <w:w w:val="88"/>
        </w:rPr>
        <w:t>R</w:t>
      </w:r>
      <w:r>
        <w:rPr>
          <w:w w:val="75"/>
        </w:rPr>
        <w:t>A</w:t>
      </w:r>
      <w:r>
        <w:rPr>
          <w:w w:val="81"/>
        </w:rPr>
        <w:t>)</w:t>
      </w:r>
    </w:p>
    <w:p w:rsidR="00A87C74" w:rsidRDefault="00A87C74">
      <w:pPr>
        <w:spacing w:before="2" w:line="180" w:lineRule="exact"/>
        <w:rPr>
          <w:sz w:val="18"/>
          <w:szCs w:val="18"/>
        </w:rPr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p w:rsidR="00A87C74" w:rsidRDefault="00A87C74">
      <w:pPr>
        <w:spacing w:line="200" w:lineRule="exact"/>
      </w:pPr>
    </w:p>
    <w:sectPr w:rsidR="00A87C74" w:rsidSect="00A87C74">
      <w:pgSz w:w="12240" w:h="15840"/>
      <w:pgMar w:top="660" w:right="172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A92"/>
    <w:multiLevelType w:val="hybridMultilevel"/>
    <w:tmpl w:val="FBF6B90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>
    <w:nsid w:val="0D052C31"/>
    <w:multiLevelType w:val="hybridMultilevel"/>
    <w:tmpl w:val="316C7BB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F8D465F"/>
    <w:multiLevelType w:val="hybridMultilevel"/>
    <w:tmpl w:val="F4D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1EE9"/>
    <w:multiLevelType w:val="hybridMultilevel"/>
    <w:tmpl w:val="13A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026A4"/>
    <w:multiLevelType w:val="hybridMultilevel"/>
    <w:tmpl w:val="1B4C9B4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A7F792E"/>
    <w:multiLevelType w:val="hybridMultilevel"/>
    <w:tmpl w:val="51D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247E0">
      <w:numFmt w:val="bullet"/>
      <w:lvlText w:val=""/>
      <w:lvlJc w:val="left"/>
      <w:pPr>
        <w:ind w:left="1440" w:hanging="360"/>
      </w:pPr>
      <w:rPr>
        <w:rFonts w:ascii="Symbol" w:eastAsia="Symbol" w:hAnsi="Symbol" w:cs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36C5C"/>
    <w:multiLevelType w:val="multilevel"/>
    <w:tmpl w:val="C8E4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6A46951"/>
    <w:multiLevelType w:val="hybridMultilevel"/>
    <w:tmpl w:val="07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31756"/>
    <w:multiLevelType w:val="hybridMultilevel"/>
    <w:tmpl w:val="CCF6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444DE"/>
    <w:multiLevelType w:val="hybridMultilevel"/>
    <w:tmpl w:val="A294AC9A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0">
    <w:nsid w:val="50FA4C8F"/>
    <w:multiLevelType w:val="hybridMultilevel"/>
    <w:tmpl w:val="8980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F0CCA"/>
    <w:multiLevelType w:val="hybridMultilevel"/>
    <w:tmpl w:val="9902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C74"/>
    <w:rsid w:val="001458DC"/>
    <w:rsid w:val="00261BCE"/>
    <w:rsid w:val="002F28D3"/>
    <w:rsid w:val="00794A1D"/>
    <w:rsid w:val="007B15FD"/>
    <w:rsid w:val="008C0562"/>
    <w:rsid w:val="009A1534"/>
    <w:rsid w:val="00A87C74"/>
    <w:rsid w:val="00D266D0"/>
    <w:rsid w:val="00DD215D"/>
    <w:rsid w:val="00DF16AE"/>
    <w:rsid w:val="00F12A4E"/>
    <w:rsid w:val="00F36184"/>
    <w:rsid w:val="00FB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5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u@gmail.com" TargetMode="External"/><Relationship Id="rId5" Type="http://schemas.openxmlformats.org/officeDocument/2006/relationships/hyperlink" Target="mailto:ab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247</Words>
  <Characters>1408</Characters>
  <Application>Microsoft Office Word</Application>
  <DocSecurity>0</DocSecurity>
  <Lines>11</Lines>
  <Paragraphs>3</Paragraphs>
  <ScaleCrop>false</ScaleCrop>
  <Company>CtrlSoft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Anurag@Rockz</dc:creator>
  <cp:lastModifiedBy>Acer</cp:lastModifiedBy>
  <cp:revision>6</cp:revision>
  <dcterms:created xsi:type="dcterms:W3CDTF">2015-03-06T10:06:00Z</dcterms:created>
  <dcterms:modified xsi:type="dcterms:W3CDTF">2015-03-06T10:26:00Z</dcterms:modified>
</cp:coreProperties>
</file>